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0C04" w:rsidRPr="009172B7" w:rsidRDefault="00280C04" w:rsidP="002248EA">
      <w:pPr>
        <w:pStyle w:val="Encabezado"/>
        <w:rPr>
          <w:rFonts w:asciiTheme="minorHAnsi" w:hAnsiTheme="minorHAnsi"/>
        </w:rPr>
      </w:pPr>
    </w:p>
    <w:p w:rsidR="00280C04" w:rsidRPr="009172B7" w:rsidRDefault="00280C04" w:rsidP="002248EA">
      <w:pPr>
        <w:pBdr>
          <w:top w:val="single" w:sz="4" w:space="1" w:color="000000"/>
        </w:pBdr>
        <w:jc w:val="right"/>
        <w:rPr>
          <w:rFonts w:asciiTheme="minorHAnsi" w:hAnsiTheme="minorHAnsi"/>
        </w:rPr>
      </w:pPr>
      <w:r w:rsidRPr="009172B7">
        <w:rPr>
          <w:rFonts w:asciiTheme="minorHAnsi" w:hAnsiTheme="minorHAnsi"/>
        </w:rPr>
        <w:t xml:space="preserve">  </w:t>
      </w:r>
    </w:p>
    <w:p w:rsidR="00280C04" w:rsidRPr="009172B7" w:rsidRDefault="00280C04" w:rsidP="002248EA">
      <w:pPr>
        <w:pBdr>
          <w:bottom w:val="single" w:sz="4" w:space="1" w:color="000000"/>
        </w:pBdr>
        <w:rPr>
          <w:rFonts w:asciiTheme="minorHAnsi" w:hAnsiTheme="minorHAnsi"/>
        </w:rPr>
      </w:pPr>
    </w:p>
    <w:p w:rsidR="00280C04" w:rsidRPr="009172B7" w:rsidRDefault="00280C04" w:rsidP="002248EA">
      <w:pPr>
        <w:pStyle w:val="Ttulo"/>
        <w:jc w:val="left"/>
        <w:rPr>
          <w:rFonts w:asciiTheme="minorHAnsi" w:hAnsiTheme="minorHAnsi"/>
          <w:iCs/>
        </w:rPr>
      </w:pPr>
    </w:p>
    <w:p w:rsidR="00280C04" w:rsidRPr="009172B7" w:rsidRDefault="00280C04" w:rsidP="002248EA"/>
    <w:p w:rsidR="00280C04" w:rsidRPr="009172B7" w:rsidRDefault="00280C04" w:rsidP="002248EA"/>
    <w:p w:rsidR="00280C04" w:rsidRPr="009172B7" w:rsidRDefault="00280C04" w:rsidP="002248EA"/>
    <w:p w:rsidR="00280C04" w:rsidRPr="009172B7" w:rsidRDefault="00280C04" w:rsidP="002248EA"/>
    <w:p w:rsidR="00280C04" w:rsidRPr="009172B7" w:rsidRDefault="00280C04" w:rsidP="002248EA"/>
    <w:p w:rsidR="00280C04" w:rsidRPr="009172B7" w:rsidRDefault="00280C04" w:rsidP="002248EA"/>
    <w:p w:rsidR="00280C04" w:rsidRPr="009172B7" w:rsidRDefault="00280C04" w:rsidP="002248EA"/>
    <w:p w:rsidR="00280C04" w:rsidRPr="009172B7" w:rsidRDefault="00280C04" w:rsidP="002248EA"/>
    <w:p w:rsidR="00280C04" w:rsidRPr="009172B7" w:rsidRDefault="00280C04" w:rsidP="002248EA"/>
    <w:p w:rsidR="00280C04" w:rsidRPr="009172B7" w:rsidRDefault="00280C04" w:rsidP="002248EA"/>
    <w:p w:rsidR="00280C04" w:rsidRPr="009172B7" w:rsidRDefault="00280C04" w:rsidP="002248EA"/>
    <w:p w:rsidR="00280C04" w:rsidRPr="009172B7" w:rsidRDefault="00280C04" w:rsidP="002248EA"/>
    <w:p w:rsidR="00280C04" w:rsidRPr="009172B7" w:rsidRDefault="00280C04" w:rsidP="002248EA"/>
    <w:p w:rsidR="00280C04" w:rsidRPr="009172B7" w:rsidRDefault="00280C04" w:rsidP="002248EA"/>
    <w:p w:rsidR="00280C04" w:rsidRPr="009172B7" w:rsidRDefault="00280C04" w:rsidP="002248EA"/>
    <w:p w:rsidR="00280C04" w:rsidRPr="009172B7" w:rsidRDefault="00280C04" w:rsidP="002248EA"/>
    <w:p w:rsidR="00280C04" w:rsidRPr="009172B7" w:rsidRDefault="00280C04" w:rsidP="002248EA"/>
    <w:p w:rsidR="00280C04" w:rsidRPr="009172B7" w:rsidRDefault="00280C04" w:rsidP="002248EA">
      <w:pPr>
        <w:pStyle w:val="Ttulo"/>
        <w:jc w:val="right"/>
        <w:rPr>
          <w:rFonts w:asciiTheme="minorHAnsi" w:hAnsiTheme="minorHAnsi" w:cs="Arial"/>
          <w:bCs/>
          <w:szCs w:val="36"/>
        </w:rPr>
      </w:pPr>
      <w:r>
        <w:rPr>
          <w:rFonts w:asciiTheme="minorHAnsi" w:hAnsiTheme="minorHAnsi"/>
          <w:iCs/>
        </w:rPr>
        <w:t>Modelo de Despliegue</w:t>
      </w:r>
    </w:p>
    <w:p w:rsidR="00280C04" w:rsidRPr="009172B7" w:rsidRDefault="00280C04" w:rsidP="002248EA">
      <w:pPr>
        <w:pStyle w:val="Ttulo"/>
        <w:jc w:val="right"/>
        <w:rPr>
          <w:rFonts w:asciiTheme="minorHAnsi" w:hAnsiTheme="minorHAnsi" w:cs="Arial"/>
          <w:bCs/>
          <w:szCs w:val="36"/>
        </w:rPr>
      </w:pPr>
      <w:r w:rsidRPr="009172B7">
        <w:rPr>
          <w:rFonts w:asciiTheme="minorHAnsi" w:hAnsiTheme="minorHAnsi" w:cs="Arial"/>
          <w:bCs/>
          <w:szCs w:val="36"/>
        </w:rPr>
        <w:t>Proyecto: Sistema de Trámite Documentario</w:t>
      </w:r>
    </w:p>
    <w:p w:rsidR="00280C04" w:rsidRPr="009172B7" w:rsidRDefault="00280C04" w:rsidP="002248EA">
      <w:pPr>
        <w:pStyle w:val="Ttulo"/>
        <w:jc w:val="right"/>
        <w:rPr>
          <w:rFonts w:asciiTheme="minorHAnsi" w:hAnsiTheme="minorHAnsi" w:cs="Arial"/>
          <w:bCs/>
          <w:szCs w:val="36"/>
        </w:rPr>
      </w:pPr>
    </w:p>
    <w:p w:rsidR="00280C04" w:rsidRPr="009172B7" w:rsidRDefault="00280C04" w:rsidP="002248EA">
      <w:pPr>
        <w:pStyle w:val="Ttulo"/>
        <w:rPr>
          <w:rFonts w:asciiTheme="minorHAnsi" w:hAnsiTheme="minorHAnsi" w:cs="Arial"/>
          <w:bCs/>
          <w:sz w:val="28"/>
        </w:rPr>
      </w:pPr>
    </w:p>
    <w:p w:rsidR="00280C04" w:rsidRPr="009172B7" w:rsidRDefault="00280C04" w:rsidP="002248EA">
      <w:pPr>
        <w:rPr>
          <w:rFonts w:asciiTheme="minorHAnsi" w:hAnsiTheme="minorHAnsi" w:cs="Arial"/>
          <w:sz w:val="28"/>
        </w:rPr>
      </w:pPr>
    </w:p>
    <w:p w:rsidR="00280C04" w:rsidRPr="009172B7" w:rsidRDefault="00280C04" w:rsidP="002248EA">
      <w:pPr>
        <w:rPr>
          <w:rFonts w:asciiTheme="minorHAnsi" w:hAnsiTheme="minorHAnsi" w:cs="Arial"/>
          <w:b/>
          <w:bCs/>
          <w:sz w:val="36"/>
          <w:szCs w:val="36"/>
        </w:rPr>
        <w:sectPr w:rsidR="00280C04" w:rsidRPr="009172B7">
          <w:footnotePr>
            <w:pos w:val="beneathText"/>
          </w:footnotePr>
          <w:pgSz w:w="12240" w:h="15840"/>
          <w:pgMar w:top="1417" w:right="1134" w:bottom="1732" w:left="1417" w:header="720" w:footer="1132" w:gutter="0"/>
          <w:cols w:space="720"/>
        </w:sectPr>
      </w:pPr>
    </w:p>
    <w:p w:rsidR="00280C04" w:rsidRPr="009172B7" w:rsidRDefault="00280C04" w:rsidP="002248EA">
      <w:pPr>
        <w:rPr>
          <w:rFonts w:asciiTheme="minorHAnsi" w:hAnsiTheme="minorHAnsi" w:cs="Arial"/>
          <w:b/>
          <w:bCs/>
          <w:sz w:val="28"/>
          <w:szCs w:val="28"/>
        </w:rPr>
      </w:pPr>
    </w:p>
    <w:p w:rsidR="00280C04" w:rsidRPr="009172B7" w:rsidRDefault="00280C04" w:rsidP="002248EA">
      <w:pPr>
        <w:pStyle w:val="Ttulo"/>
        <w:rPr>
          <w:rFonts w:asciiTheme="minorHAnsi" w:hAnsiTheme="minorHAnsi" w:cs="Arial"/>
          <w:bCs/>
          <w:szCs w:val="36"/>
        </w:rPr>
      </w:pPr>
      <w:r w:rsidRPr="009172B7">
        <w:rPr>
          <w:rFonts w:asciiTheme="minorHAnsi" w:hAnsiTheme="minorHAnsi" w:cs="Arial"/>
          <w:bCs/>
          <w:szCs w:val="36"/>
        </w:rPr>
        <w:t>Índice de Contenido</w:t>
      </w:r>
    </w:p>
    <w:p w:rsidR="00280C04" w:rsidRPr="009172B7" w:rsidRDefault="00280C04" w:rsidP="002248EA">
      <w:pPr>
        <w:jc w:val="center"/>
        <w:rPr>
          <w:rFonts w:asciiTheme="minorHAnsi" w:hAnsiTheme="minorHAnsi" w:cs="Arial"/>
        </w:rPr>
      </w:pPr>
    </w:p>
    <w:p w:rsidR="00280C04" w:rsidRPr="009172B7" w:rsidRDefault="00280C04" w:rsidP="002248EA">
      <w:pPr>
        <w:rPr>
          <w:rFonts w:asciiTheme="minorHAnsi" w:hAnsiTheme="minorHAnsi"/>
        </w:rPr>
        <w:sectPr w:rsidR="00280C04" w:rsidRPr="009172B7">
          <w:headerReference w:type="default" r:id="rId8"/>
          <w:footerReference w:type="default" r:id="rId9"/>
          <w:footnotePr>
            <w:pos w:val="beneathText"/>
          </w:footnotePr>
          <w:pgSz w:w="12240" w:h="15840"/>
          <w:pgMar w:top="2395" w:right="1134" w:bottom="1792" w:left="1417" w:header="1417" w:footer="1132" w:gutter="0"/>
          <w:pgNumType w:start="2"/>
          <w:cols w:space="720"/>
        </w:sectPr>
      </w:pPr>
    </w:p>
    <w:p w:rsidR="0099431B" w:rsidRDefault="00280C04">
      <w:pPr>
        <w:pStyle w:val="TDC1"/>
        <w:tabs>
          <w:tab w:val="left" w:pos="566"/>
        </w:tabs>
        <w:rPr>
          <w:rFonts w:asciiTheme="minorHAnsi" w:eastAsiaTheme="minorEastAsia" w:hAnsiTheme="minorHAnsi" w:cstheme="minorBidi"/>
          <w:noProof/>
          <w:sz w:val="22"/>
          <w:szCs w:val="22"/>
          <w:lang w:val="es-PE" w:eastAsia="es-PE" w:bidi="ar-SA"/>
        </w:rPr>
      </w:pPr>
      <w:r w:rsidRPr="00935602">
        <w:rPr>
          <w:rFonts w:asciiTheme="minorHAnsi" w:hAnsiTheme="minorHAnsi"/>
          <w:szCs w:val="20"/>
        </w:rPr>
        <w:lastRenderedPageBreak/>
        <w:fldChar w:fldCharType="begin"/>
      </w:r>
      <w:r w:rsidRPr="00935602">
        <w:rPr>
          <w:rFonts w:asciiTheme="minorHAnsi" w:hAnsiTheme="minorHAnsi"/>
          <w:szCs w:val="20"/>
        </w:rPr>
        <w:instrText xml:space="preserve"> TOC \f \o "1-9" </w:instrText>
      </w:r>
      <w:r w:rsidRPr="00935602">
        <w:rPr>
          <w:rFonts w:asciiTheme="minorHAnsi" w:hAnsiTheme="minorHAnsi"/>
          <w:szCs w:val="20"/>
        </w:rPr>
        <w:fldChar w:fldCharType="separate"/>
      </w:r>
      <w:r w:rsidR="0099431B" w:rsidRPr="00BC4FD3">
        <w:rPr>
          <w:rFonts w:asciiTheme="minorHAnsi" w:hAnsiTheme="minorHAnsi"/>
          <w:noProof/>
          <w:lang w:val="es-PE"/>
        </w:rPr>
        <w:t>1</w:t>
      </w:r>
      <w:r w:rsidR="0099431B">
        <w:rPr>
          <w:rFonts w:asciiTheme="minorHAnsi" w:eastAsiaTheme="minorEastAsia" w:hAnsiTheme="minorHAnsi" w:cstheme="minorBidi"/>
          <w:noProof/>
          <w:sz w:val="22"/>
          <w:szCs w:val="22"/>
          <w:lang w:val="es-PE" w:eastAsia="es-PE" w:bidi="ar-SA"/>
        </w:rPr>
        <w:tab/>
      </w:r>
      <w:r w:rsidR="0099431B" w:rsidRPr="00BC4FD3">
        <w:rPr>
          <w:rFonts w:asciiTheme="minorHAnsi" w:hAnsiTheme="minorHAnsi"/>
          <w:noProof/>
        </w:rPr>
        <w:t>Servidor Web:</w:t>
      </w:r>
      <w:r w:rsidR="0099431B">
        <w:rPr>
          <w:noProof/>
        </w:rPr>
        <w:tab/>
      </w:r>
      <w:r w:rsidR="0099431B">
        <w:rPr>
          <w:noProof/>
        </w:rPr>
        <w:fldChar w:fldCharType="begin"/>
      </w:r>
      <w:r w:rsidR="0099431B">
        <w:rPr>
          <w:noProof/>
        </w:rPr>
        <w:instrText xml:space="preserve"> PAGEREF _Toc374527933 \h </w:instrText>
      </w:r>
      <w:r w:rsidR="0099431B">
        <w:rPr>
          <w:noProof/>
        </w:rPr>
      </w:r>
      <w:r w:rsidR="0099431B">
        <w:rPr>
          <w:noProof/>
        </w:rPr>
        <w:fldChar w:fldCharType="separate"/>
      </w:r>
      <w:r w:rsidR="0099431B">
        <w:rPr>
          <w:noProof/>
        </w:rPr>
        <w:t>3</w:t>
      </w:r>
      <w:r w:rsidR="0099431B">
        <w:rPr>
          <w:noProof/>
        </w:rPr>
        <w:fldChar w:fldCharType="end"/>
      </w:r>
    </w:p>
    <w:p w:rsidR="0099431B" w:rsidRDefault="0099431B">
      <w:pPr>
        <w:pStyle w:val="TDC1"/>
        <w:tabs>
          <w:tab w:val="left" w:pos="566"/>
        </w:tabs>
        <w:rPr>
          <w:rFonts w:asciiTheme="minorHAnsi" w:eastAsiaTheme="minorEastAsia" w:hAnsiTheme="minorHAnsi" w:cstheme="minorBidi"/>
          <w:noProof/>
          <w:sz w:val="22"/>
          <w:szCs w:val="22"/>
          <w:lang w:val="es-PE" w:eastAsia="es-PE" w:bidi="ar-SA"/>
        </w:rPr>
      </w:pPr>
      <w:r w:rsidRPr="00BC4FD3">
        <w:rPr>
          <w:rFonts w:asciiTheme="minorHAnsi" w:hAnsiTheme="minorHAnsi"/>
          <w:noProof/>
          <w:lang w:val="es-PE"/>
        </w:rPr>
        <w:t>2</w:t>
      </w:r>
      <w:r>
        <w:rPr>
          <w:rFonts w:asciiTheme="minorHAnsi" w:eastAsiaTheme="minorEastAsia" w:hAnsiTheme="minorHAnsi" w:cstheme="minorBidi"/>
          <w:noProof/>
          <w:sz w:val="22"/>
          <w:szCs w:val="22"/>
          <w:lang w:val="es-PE" w:eastAsia="es-PE" w:bidi="ar-SA"/>
        </w:rPr>
        <w:tab/>
      </w:r>
      <w:r w:rsidRPr="00BC4FD3">
        <w:rPr>
          <w:rFonts w:asciiTheme="minorHAnsi" w:hAnsiTheme="minorHAnsi"/>
          <w:noProof/>
        </w:rPr>
        <w:t>Serv idor de Base de datos</w:t>
      </w:r>
      <w:r>
        <w:rPr>
          <w:noProof/>
        </w:rPr>
        <w:tab/>
      </w:r>
      <w:r>
        <w:rPr>
          <w:noProof/>
        </w:rPr>
        <w:fldChar w:fldCharType="begin"/>
      </w:r>
      <w:r>
        <w:rPr>
          <w:noProof/>
        </w:rPr>
        <w:instrText xml:space="preserve"> PAGEREF _Toc374527934 \h </w:instrText>
      </w:r>
      <w:r>
        <w:rPr>
          <w:noProof/>
        </w:rPr>
      </w:r>
      <w:r>
        <w:rPr>
          <w:noProof/>
        </w:rPr>
        <w:fldChar w:fldCharType="separate"/>
      </w:r>
      <w:r>
        <w:rPr>
          <w:noProof/>
        </w:rPr>
        <w:t>3</w:t>
      </w:r>
      <w:r>
        <w:rPr>
          <w:noProof/>
        </w:rPr>
        <w:fldChar w:fldCharType="end"/>
      </w:r>
    </w:p>
    <w:p w:rsidR="0099431B" w:rsidRDefault="0099431B">
      <w:pPr>
        <w:pStyle w:val="TDC1"/>
        <w:rPr>
          <w:rFonts w:asciiTheme="minorHAnsi" w:eastAsiaTheme="minorEastAsia" w:hAnsiTheme="minorHAnsi" w:cstheme="minorBidi"/>
          <w:noProof/>
          <w:sz w:val="22"/>
          <w:szCs w:val="22"/>
          <w:lang w:val="es-PE" w:eastAsia="es-PE" w:bidi="ar-SA"/>
        </w:rPr>
      </w:pPr>
      <w:r w:rsidRPr="00BC4FD3">
        <w:rPr>
          <w:rFonts w:asciiTheme="minorHAnsi" w:hAnsiTheme="minorHAnsi" w:cs="Arial"/>
          <w:noProof/>
          <w:color w:val="000000" w:themeColor="text1"/>
        </w:rPr>
        <w:t>Se utilizara como servidor de base de datos MySQL a partir de la versión 5.5, MySQL es una base de datos muy rápida en la lectura cuando utiliza el motor no transaccional MyISAM. En aplicaciones web hay baja concurrencia en la modificación de datos y en cambio el entorno es intensivo en lectura de datos, lo que hace a MySQL ideal para este tipo de aplicaciones. Sea cual sea el entorno en el que va a utilizar MySQL, es importante monitorizar de antemano el rendimiento para detectar y corregir errores tanto de SQL como de programación.</w:t>
      </w:r>
      <w:r>
        <w:rPr>
          <w:noProof/>
        </w:rPr>
        <w:tab/>
      </w:r>
      <w:r>
        <w:rPr>
          <w:noProof/>
        </w:rPr>
        <w:fldChar w:fldCharType="begin"/>
      </w:r>
      <w:r>
        <w:rPr>
          <w:noProof/>
        </w:rPr>
        <w:instrText xml:space="preserve"> PAGEREF _Toc374527935 \h </w:instrText>
      </w:r>
      <w:r>
        <w:rPr>
          <w:noProof/>
        </w:rPr>
      </w:r>
      <w:r>
        <w:rPr>
          <w:noProof/>
        </w:rPr>
        <w:fldChar w:fldCharType="separate"/>
      </w:r>
      <w:r>
        <w:rPr>
          <w:noProof/>
        </w:rPr>
        <w:t>3</w:t>
      </w:r>
      <w:r>
        <w:rPr>
          <w:noProof/>
        </w:rPr>
        <w:fldChar w:fldCharType="end"/>
      </w:r>
    </w:p>
    <w:p w:rsidR="0099431B" w:rsidRDefault="0099431B">
      <w:pPr>
        <w:pStyle w:val="TDC1"/>
        <w:tabs>
          <w:tab w:val="left" w:pos="566"/>
        </w:tabs>
        <w:rPr>
          <w:rFonts w:asciiTheme="minorHAnsi" w:eastAsiaTheme="minorEastAsia" w:hAnsiTheme="minorHAnsi" w:cstheme="minorBidi"/>
          <w:noProof/>
          <w:sz w:val="22"/>
          <w:szCs w:val="22"/>
          <w:lang w:val="es-PE" w:eastAsia="es-PE" w:bidi="ar-SA"/>
        </w:rPr>
      </w:pPr>
      <w:r w:rsidRPr="00BC4FD3">
        <w:rPr>
          <w:rFonts w:asciiTheme="minorHAnsi" w:hAnsiTheme="minorHAnsi" w:cs="Arial"/>
          <w:noProof/>
          <w:lang w:val="es-PE"/>
        </w:rPr>
        <w:t>3</w:t>
      </w:r>
      <w:r>
        <w:rPr>
          <w:rFonts w:asciiTheme="minorHAnsi" w:eastAsiaTheme="minorEastAsia" w:hAnsiTheme="minorHAnsi" w:cstheme="minorBidi"/>
          <w:noProof/>
          <w:sz w:val="22"/>
          <w:szCs w:val="22"/>
          <w:lang w:val="es-PE" w:eastAsia="es-PE" w:bidi="ar-SA"/>
        </w:rPr>
        <w:tab/>
      </w:r>
      <w:r w:rsidRPr="00BC4FD3">
        <w:rPr>
          <w:rFonts w:asciiTheme="minorHAnsi" w:hAnsiTheme="minorHAnsi"/>
          <w:noProof/>
        </w:rPr>
        <w:t>Navegador - Cliente</w:t>
      </w:r>
      <w:r>
        <w:rPr>
          <w:noProof/>
        </w:rPr>
        <w:tab/>
      </w:r>
      <w:r>
        <w:rPr>
          <w:noProof/>
        </w:rPr>
        <w:fldChar w:fldCharType="begin"/>
      </w:r>
      <w:r>
        <w:rPr>
          <w:noProof/>
        </w:rPr>
        <w:instrText xml:space="preserve"> PAGEREF _Toc374527936 \h </w:instrText>
      </w:r>
      <w:r>
        <w:rPr>
          <w:noProof/>
        </w:rPr>
      </w:r>
      <w:r>
        <w:rPr>
          <w:noProof/>
        </w:rPr>
        <w:fldChar w:fldCharType="separate"/>
      </w:r>
      <w:r>
        <w:rPr>
          <w:noProof/>
        </w:rPr>
        <w:t>3</w:t>
      </w:r>
      <w:r>
        <w:rPr>
          <w:noProof/>
        </w:rPr>
        <w:fldChar w:fldCharType="end"/>
      </w:r>
    </w:p>
    <w:p w:rsidR="0099431B" w:rsidRDefault="0099431B">
      <w:pPr>
        <w:pStyle w:val="TDC1"/>
        <w:rPr>
          <w:rFonts w:asciiTheme="minorHAnsi" w:eastAsiaTheme="minorEastAsia" w:hAnsiTheme="minorHAnsi" w:cstheme="minorBidi"/>
          <w:noProof/>
          <w:sz w:val="22"/>
          <w:szCs w:val="22"/>
          <w:lang w:val="es-PE" w:eastAsia="es-PE" w:bidi="ar-SA"/>
        </w:rPr>
      </w:pPr>
      <w:r w:rsidRPr="00BC4FD3">
        <w:rPr>
          <w:rFonts w:asciiTheme="minorHAnsi" w:hAnsiTheme="minorHAnsi"/>
          <w:noProof/>
        </w:rPr>
        <w:t>Un Browser es el programa que nos permite navegar por la World Wide Web.</w:t>
      </w:r>
      <w:r>
        <w:rPr>
          <w:noProof/>
        </w:rPr>
        <w:tab/>
      </w:r>
      <w:r>
        <w:rPr>
          <w:noProof/>
        </w:rPr>
        <w:fldChar w:fldCharType="begin"/>
      </w:r>
      <w:r>
        <w:rPr>
          <w:noProof/>
        </w:rPr>
        <w:instrText xml:space="preserve"> PAGEREF _Toc374527937 \h </w:instrText>
      </w:r>
      <w:r>
        <w:rPr>
          <w:noProof/>
        </w:rPr>
      </w:r>
      <w:r>
        <w:rPr>
          <w:noProof/>
        </w:rPr>
        <w:fldChar w:fldCharType="separate"/>
      </w:r>
      <w:r>
        <w:rPr>
          <w:noProof/>
        </w:rPr>
        <w:t>3</w:t>
      </w:r>
      <w:r>
        <w:rPr>
          <w:noProof/>
        </w:rPr>
        <w:fldChar w:fldCharType="end"/>
      </w:r>
    </w:p>
    <w:p w:rsidR="0099431B" w:rsidRDefault="0099431B">
      <w:pPr>
        <w:pStyle w:val="TDC1"/>
        <w:tabs>
          <w:tab w:val="left" w:pos="566"/>
        </w:tabs>
        <w:rPr>
          <w:rFonts w:asciiTheme="minorHAnsi" w:eastAsiaTheme="minorEastAsia" w:hAnsiTheme="minorHAnsi" w:cstheme="minorBidi"/>
          <w:noProof/>
          <w:sz w:val="22"/>
          <w:szCs w:val="22"/>
          <w:lang w:val="es-PE" w:eastAsia="es-PE" w:bidi="ar-SA"/>
        </w:rPr>
      </w:pPr>
      <w:r w:rsidRPr="00BC4FD3">
        <w:rPr>
          <w:rFonts w:asciiTheme="minorHAnsi" w:hAnsiTheme="minorHAnsi"/>
          <w:noProof/>
          <w:lang w:val="es-PE"/>
        </w:rPr>
        <w:t>4</w:t>
      </w:r>
      <w:r>
        <w:rPr>
          <w:rFonts w:asciiTheme="minorHAnsi" w:eastAsiaTheme="minorEastAsia" w:hAnsiTheme="minorHAnsi" w:cstheme="minorBidi"/>
          <w:noProof/>
          <w:sz w:val="22"/>
          <w:szCs w:val="22"/>
          <w:lang w:val="es-PE" w:eastAsia="es-PE" w:bidi="ar-SA"/>
        </w:rPr>
        <w:tab/>
      </w:r>
      <w:r w:rsidRPr="00BC4FD3">
        <w:rPr>
          <w:rFonts w:asciiTheme="minorHAnsi" w:hAnsiTheme="minorHAnsi"/>
          <w:noProof/>
        </w:rPr>
        <w:t>Diagrama de Despliegue</w:t>
      </w:r>
      <w:r>
        <w:rPr>
          <w:noProof/>
        </w:rPr>
        <w:tab/>
      </w:r>
      <w:r>
        <w:rPr>
          <w:noProof/>
        </w:rPr>
        <w:fldChar w:fldCharType="begin"/>
      </w:r>
      <w:r>
        <w:rPr>
          <w:noProof/>
        </w:rPr>
        <w:instrText xml:space="preserve"> PAGEREF _Toc374527938 \h </w:instrText>
      </w:r>
      <w:r>
        <w:rPr>
          <w:noProof/>
        </w:rPr>
      </w:r>
      <w:r>
        <w:rPr>
          <w:noProof/>
        </w:rPr>
        <w:fldChar w:fldCharType="separate"/>
      </w:r>
      <w:r>
        <w:rPr>
          <w:noProof/>
        </w:rPr>
        <w:t>4</w:t>
      </w:r>
      <w:r>
        <w:rPr>
          <w:noProof/>
        </w:rPr>
        <w:fldChar w:fldCharType="end"/>
      </w:r>
    </w:p>
    <w:p w:rsidR="00280C04" w:rsidRPr="009172B7" w:rsidRDefault="00280C04" w:rsidP="002248EA">
      <w:pPr>
        <w:pStyle w:val="TDC3"/>
        <w:tabs>
          <w:tab w:val="clear" w:pos="9637"/>
          <w:tab w:val="left" w:pos="651"/>
          <w:tab w:val="left" w:pos="679"/>
          <w:tab w:val="right" w:leader="dot" w:pos="9689"/>
        </w:tabs>
        <w:rPr>
          <w:rFonts w:asciiTheme="minorHAnsi" w:hAnsiTheme="minorHAnsi"/>
        </w:rPr>
        <w:sectPr w:rsidR="00280C04" w:rsidRPr="009172B7">
          <w:footnotePr>
            <w:pos w:val="beneathText"/>
          </w:footnotePr>
          <w:type w:val="continuous"/>
          <w:pgSz w:w="12240" w:h="15840"/>
          <w:pgMar w:top="2395" w:right="1134" w:bottom="1792" w:left="1417" w:header="1417" w:footer="1132" w:gutter="0"/>
          <w:cols w:space="720"/>
        </w:sectPr>
      </w:pPr>
      <w:r w:rsidRPr="00935602">
        <w:rPr>
          <w:rFonts w:asciiTheme="minorHAnsi" w:hAnsiTheme="minorHAnsi"/>
          <w:szCs w:val="20"/>
        </w:rPr>
        <w:fldChar w:fldCharType="end"/>
      </w:r>
    </w:p>
    <w:p w:rsidR="00280C04" w:rsidRPr="009172B7" w:rsidRDefault="00280C04" w:rsidP="002248EA">
      <w:pPr>
        <w:pStyle w:val="Textoindependiente"/>
        <w:spacing w:after="0"/>
        <w:rPr>
          <w:rFonts w:asciiTheme="minorHAnsi" w:hAnsiTheme="minorHAnsi"/>
          <w:sz w:val="28"/>
          <w:szCs w:val="28"/>
        </w:rPr>
      </w:pPr>
    </w:p>
    <w:p w:rsidR="00280C04" w:rsidRDefault="00280C04" w:rsidP="002248EA">
      <w:pPr>
        <w:jc w:val="center"/>
        <w:rPr>
          <w:rFonts w:asciiTheme="minorHAnsi" w:hAnsiTheme="minorHAnsi" w:cs="Arial"/>
          <w:b/>
          <w:bCs/>
          <w:sz w:val="36"/>
          <w:szCs w:val="36"/>
        </w:rPr>
      </w:pPr>
      <w:r>
        <w:rPr>
          <w:rFonts w:asciiTheme="minorHAnsi" w:hAnsiTheme="minorHAnsi" w:cs="Arial"/>
          <w:b/>
          <w:bCs/>
          <w:sz w:val="36"/>
          <w:szCs w:val="36"/>
        </w:rPr>
        <w:t>Modelo de Despliegue</w:t>
      </w:r>
    </w:p>
    <w:p w:rsidR="00280C04" w:rsidRPr="0099431B" w:rsidRDefault="00280C04" w:rsidP="002248EA">
      <w:pPr>
        <w:jc w:val="center"/>
        <w:rPr>
          <w:rFonts w:asciiTheme="minorHAnsi" w:hAnsiTheme="minorHAnsi" w:cs="Arial"/>
          <w:b/>
          <w:bCs/>
        </w:rPr>
      </w:pPr>
    </w:p>
    <w:p w:rsidR="00280C04" w:rsidRPr="0099431B" w:rsidRDefault="00280C04" w:rsidP="002248EA">
      <w:pPr>
        <w:pStyle w:val="NormalWeb"/>
        <w:shd w:val="clear" w:color="auto" w:fill="FFFFFF"/>
        <w:spacing w:before="0" w:beforeAutospacing="0" w:after="0" w:afterAutospacing="0" w:line="276" w:lineRule="auto"/>
        <w:ind w:left="426" w:hanging="360"/>
        <w:textAlignment w:val="baseline"/>
        <w:rPr>
          <w:rFonts w:asciiTheme="minorHAnsi" w:hAnsiTheme="minorHAnsi" w:cs="Arial"/>
          <w:color w:val="000000" w:themeColor="text1"/>
        </w:rPr>
      </w:pPr>
      <w:bookmarkStart w:id="0" w:name="_GoBack"/>
      <w:bookmarkEnd w:id="0"/>
    </w:p>
    <w:p w:rsidR="002248EA" w:rsidRPr="0099431B" w:rsidRDefault="00280C04" w:rsidP="002248EA">
      <w:pPr>
        <w:pStyle w:val="Ttulo1"/>
        <w:numPr>
          <w:ilvl w:val="0"/>
          <w:numId w:val="2"/>
        </w:numPr>
        <w:tabs>
          <w:tab w:val="left" w:pos="363"/>
        </w:tabs>
        <w:spacing w:before="0" w:after="0"/>
        <w:rPr>
          <w:rFonts w:asciiTheme="minorHAnsi" w:hAnsiTheme="minorHAnsi"/>
          <w:szCs w:val="24"/>
        </w:rPr>
      </w:pPr>
      <w:bookmarkStart w:id="1" w:name="_Toc374527933"/>
      <w:r w:rsidRPr="0099431B">
        <w:rPr>
          <w:rFonts w:asciiTheme="minorHAnsi" w:hAnsiTheme="minorHAnsi"/>
          <w:szCs w:val="24"/>
        </w:rPr>
        <w:t>Servidor</w:t>
      </w:r>
      <w:r w:rsidRPr="0099431B">
        <w:rPr>
          <w:rFonts w:asciiTheme="minorHAnsi" w:hAnsiTheme="minorHAnsi"/>
          <w:szCs w:val="24"/>
        </w:rPr>
        <w:t xml:space="preserve"> Web</w:t>
      </w:r>
      <w:r w:rsidRPr="0099431B">
        <w:rPr>
          <w:rFonts w:asciiTheme="minorHAnsi" w:hAnsiTheme="minorHAnsi"/>
          <w:szCs w:val="24"/>
        </w:rPr>
        <w:t>:</w:t>
      </w:r>
      <w:bookmarkEnd w:id="1"/>
    </w:p>
    <w:p w:rsidR="002248EA" w:rsidRPr="0099431B" w:rsidRDefault="002248EA" w:rsidP="002248EA">
      <w:pPr>
        <w:pStyle w:val="Ttulo1"/>
        <w:numPr>
          <w:ilvl w:val="0"/>
          <w:numId w:val="0"/>
        </w:numPr>
        <w:tabs>
          <w:tab w:val="left" w:pos="363"/>
        </w:tabs>
        <w:spacing w:before="0" w:after="0"/>
        <w:ind w:left="363"/>
        <w:rPr>
          <w:rFonts w:asciiTheme="minorHAnsi" w:hAnsiTheme="minorHAnsi"/>
          <w:szCs w:val="24"/>
        </w:rPr>
      </w:pPr>
    </w:p>
    <w:p w:rsidR="002248EA" w:rsidRPr="0099431B" w:rsidRDefault="002248EA" w:rsidP="002248EA">
      <w:pPr>
        <w:pStyle w:val="Textoindependiente"/>
        <w:spacing w:after="0"/>
        <w:ind w:left="363"/>
        <w:jc w:val="both"/>
        <w:rPr>
          <w:rFonts w:asciiTheme="minorHAnsi" w:hAnsiTheme="minorHAnsi" w:cs="Arial"/>
          <w:bCs/>
          <w:color w:val="000000" w:themeColor="text1"/>
          <w:sz w:val="24"/>
        </w:rPr>
      </w:pPr>
      <w:r w:rsidRPr="0099431B">
        <w:rPr>
          <w:rFonts w:asciiTheme="minorHAnsi" w:hAnsiTheme="minorHAnsi" w:cs="Arial"/>
          <w:bCs/>
          <w:color w:val="000000" w:themeColor="text1"/>
          <w:sz w:val="24"/>
        </w:rPr>
        <w:t xml:space="preserve">Se utilizara como servidor web </w:t>
      </w:r>
      <w:proofErr w:type="spellStart"/>
      <w:r w:rsidRPr="0099431B">
        <w:rPr>
          <w:rFonts w:asciiTheme="minorHAnsi" w:hAnsiTheme="minorHAnsi" w:cs="Arial"/>
          <w:bCs/>
          <w:color w:val="000000" w:themeColor="text1"/>
          <w:sz w:val="24"/>
        </w:rPr>
        <w:t>nginx</w:t>
      </w:r>
      <w:proofErr w:type="spellEnd"/>
      <w:r w:rsidRPr="0099431B">
        <w:rPr>
          <w:rFonts w:asciiTheme="minorHAnsi" w:hAnsiTheme="minorHAnsi" w:cs="Arial"/>
          <w:bCs/>
          <w:color w:val="000000" w:themeColor="text1"/>
          <w:sz w:val="24"/>
        </w:rPr>
        <w:t>, es un servidor web/proxy inverso ligero de alto rendimiento y un proxy para protocolos de correo electrónico (IMAP/POP3).</w:t>
      </w:r>
    </w:p>
    <w:p w:rsidR="002248EA" w:rsidRPr="0099431B" w:rsidRDefault="002248EA" w:rsidP="002248EA">
      <w:pPr>
        <w:pStyle w:val="Textoindependiente"/>
        <w:spacing w:after="0"/>
        <w:ind w:left="363"/>
        <w:rPr>
          <w:rFonts w:asciiTheme="minorHAnsi" w:hAnsiTheme="minorHAnsi" w:cs="Arial"/>
          <w:bCs/>
          <w:color w:val="000000" w:themeColor="text1"/>
          <w:sz w:val="24"/>
        </w:rPr>
      </w:pPr>
    </w:p>
    <w:p w:rsidR="002248EA" w:rsidRPr="0099431B" w:rsidRDefault="002248EA" w:rsidP="002248EA">
      <w:pPr>
        <w:pStyle w:val="Textoindependiente"/>
        <w:spacing w:after="0"/>
        <w:ind w:left="363"/>
        <w:rPr>
          <w:rFonts w:asciiTheme="minorHAnsi" w:hAnsiTheme="minorHAnsi"/>
          <w:sz w:val="24"/>
        </w:rPr>
      </w:pPr>
      <w:r w:rsidRPr="0099431B">
        <w:rPr>
          <w:rFonts w:asciiTheme="minorHAnsi" w:hAnsiTheme="minorHAnsi"/>
          <w:sz w:val="24"/>
        </w:rPr>
        <w:t>Entre las principales características de este servidor web se puede mencionar:</w:t>
      </w:r>
    </w:p>
    <w:p w:rsidR="002248EA" w:rsidRPr="0099431B" w:rsidRDefault="002248EA" w:rsidP="002248EA">
      <w:pPr>
        <w:pStyle w:val="Textoindependiente"/>
        <w:spacing w:after="0"/>
        <w:ind w:left="363"/>
        <w:rPr>
          <w:rFonts w:asciiTheme="minorHAnsi" w:hAnsiTheme="minorHAnsi"/>
          <w:sz w:val="24"/>
        </w:rPr>
      </w:pPr>
    </w:p>
    <w:p w:rsidR="002248EA" w:rsidRPr="0099431B" w:rsidRDefault="002248EA" w:rsidP="002248EA">
      <w:pPr>
        <w:pStyle w:val="Textoindependiente"/>
        <w:numPr>
          <w:ilvl w:val="0"/>
          <w:numId w:val="20"/>
        </w:numPr>
        <w:spacing w:after="0"/>
        <w:rPr>
          <w:rFonts w:asciiTheme="minorHAnsi" w:hAnsiTheme="minorHAnsi"/>
          <w:sz w:val="24"/>
        </w:rPr>
      </w:pPr>
      <w:r w:rsidRPr="0099431B">
        <w:rPr>
          <w:rFonts w:asciiTheme="minorHAnsi" w:hAnsiTheme="minorHAnsi"/>
          <w:sz w:val="24"/>
        </w:rPr>
        <w:t xml:space="preserve">Servidor de archivos estáticos, índices y </w:t>
      </w:r>
      <w:proofErr w:type="spellStart"/>
      <w:r w:rsidRPr="0099431B">
        <w:rPr>
          <w:rFonts w:asciiTheme="minorHAnsi" w:hAnsiTheme="minorHAnsi"/>
          <w:sz w:val="24"/>
        </w:rPr>
        <w:t>autoindexado</w:t>
      </w:r>
      <w:proofErr w:type="spellEnd"/>
      <w:r w:rsidRPr="0099431B">
        <w:rPr>
          <w:rFonts w:asciiTheme="minorHAnsi" w:hAnsiTheme="minorHAnsi"/>
          <w:sz w:val="24"/>
        </w:rPr>
        <w:t>.</w:t>
      </w:r>
    </w:p>
    <w:p w:rsidR="002248EA" w:rsidRPr="0099431B" w:rsidRDefault="002248EA" w:rsidP="002248EA">
      <w:pPr>
        <w:pStyle w:val="Textoindependiente"/>
        <w:numPr>
          <w:ilvl w:val="0"/>
          <w:numId w:val="20"/>
        </w:numPr>
        <w:spacing w:after="0"/>
        <w:rPr>
          <w:rFonts w:asciiTheme="minorHAnsi" w:hAnsiTheme="minorHAnsi"/>
          <w:sz w:val="24"/>
        </w:rPr>
      </w:pPr>
      <w:r w:rsidRPr="0099431B">
        <w:rPr>
          <w:rFonts w:asciiTheme="minorHAnsi" w:hAnsiTheme="minorHAnsi"/>
          <w:sz w:val="24"/>
        </w:rPr>
        <w:t>Proxy inverso con opciones de caché.</w:t>
      </w:r>
    </w:p>
    <w:p w:rsidR="002248EA" w:rsidRPr="0099431B" w:rsidRDefault="002248EA" w:rsidP="002248EA">
      <w:pPr>
        <w:pStyle w:val="Textoindependiente"/>
        <w:numPr>
          <w:ilvl w:val="0"/>
          <w:numId w:val="20"/>
        </w:numPr>
        <w:spacing w:after="0"/>
        <w:rPr>
          <w:rFonts w:asciiTheme="minorHAnsi" w:hAnsiTheme="minorHAnsi"/>
          <w:sz w:val="24"/>
        </w:rPr>
      </w:pPr>
      <w:r w:rsidRPr="0099431B">
        <w:rPr>
          <w:rFonts w:asciiTheme="minorHAnsi" w:hAnsiTheme="minorHAnsi"/>
          <w:sz w:val="24"/>
        </w:rPr>
        <w:t>Balance de carga.</w:t>
      </w:r>
    </w:p>
    <w:p w:rsidR="002248EA" w:rsidRPr="0099431B" w:rsidRDefault="002248EA" w:rsidP="002248EA">
      <w:pPr>
        <w:pStyle w:val="Textoindependiente"/>
        <w:numPr>
          <w:ilvl w:val="0"/>
          <w:numId w:val="20"/>
        </w:numPr>
        <w:spacing w:after="0"/>
        <w:rPr>
          <w:rFonts w:asciiTheme="minorHAnsi" w:hAnsiTheme="minorHAnsi"/>
          <w:sz w:val="24"/>
        </w:rPr>
      </w:pPr>
      <w:r w:rsidRPr="0099431B">
        <w:rPr>
          <w:rFonts w:asciiTheme="minorHAnsi" w:hAnsiTheme="minorHAnsi"/>
          <w:sz w:val="24"/>
        </w:rPr>
        <w:t>Tolerancia a fallos.</w:t>
      </w:r>
    </w:p>
    <w:p w:rsidR="002248EA" w:rsidRPr="0099431B" w:rsidRDefault="002248EA" w:rsidP="002248EA">
      <w:pPr>
        <w:pStyle w:val="Textoindependiente"/>
        <w:numPr>
          <w:ilvl w:val="0"/>
          <w:numId w:val="20"/>
        </w:numPr>
        <w:spacing w:after="0"/>
        <w:rPr>
          <w:rFonts w:asciiTheme="minorHAnsi" w:hAnsiTheme="minorHAnsi"/>
          <w:sz w:val="24"/>
        </w:rPr>
      </w:pPr>
      <w:r w:rsidRPr="0099431B">
        <w:rPr>
          <w:rFonts w:asciiTheme="minorHAnsi" w:hAnsiTheme="minorHAnsi"/>
          <w:sz w:val="24"/>
        </w:rPr>
        <w:t>Soporte de HTTP sobre SSL.</w:t>
      </w:r>
    </w:p>
    <w:p w:rsidR="002248EA" w:rsidRPr="0099431B" w:rsidRDefault="002248EA" w:rsidP="002248EA">
      <w:pPr>
        <w:pStyle w:val="Textoindependiente"/>
        <w:numPr>
          <w:ilvl w:val="0"/>
          <w:numId w:val="20"/>
        </w:numPr>
        <w:spacing w:after="0"/>
        <w:rPr>
          <w:rFonts w:asciiTheme="minorHAnsi" w:hAnsiTheme="minorHAnsi"/>
          <w:sz w:val="24"/>
        </w:rPr>
      </w:pPr>
      <w:r w:rsidRPr="0099431B">
        <w:rPr>
          <w:rFonts w:asciiTheme="minorHAnsi" w:hAnsiTheme="minorHAnsi"/>
          <w:sz w:val="24"/>
        </w:rPr>
        <w:t xml:space="preserve">Soporte para </w:t>
      </w:r>
      <w:proofErr w:type="spellStart"/>
      <w:r w:rsidRPr="0099431B">
        <w:rPr>
          <w:rFonts w:asciiTheme="minorHAnsi" w:hAnsiTheme="minorHAnsi"/>
          <w:sz w:val="24"/>
        </w:rPr>
        <w:t>FastCGI</w:t>
      </w:r>
      <w:proofErr w:type="spellEnd"/>
      <w:r w:rsidRPr="0099431B">
        <w:rPr>
          <w:rFonts w:asciiTheme="minorHAnsi" w:hAnsiTheme="minorHAnsi"/>
          <w:sz w:val="24"/>
        </w:rPr>
        <w:t xml:space="preserve"> con opciones de caché.</w:t>
      </w:r>
    </w:p>
    <w:p w:rsidR="002248EA" w:rsidRPr="0099431B" w:rsidRDefault="002248EA" w:rsidP="002248EA">
      <w:pPr>
        <w:pStyle w:val="Textoindependiente"/>
        <w:numPr>
          <w:ilvl w:val="0"/>
          <w:numId w:val="20"/>
        </w:numPr>
        <w:spacing w:after="0"/>
        <w:rPr>
          <w:rFonts w:asciiTheme="minorHAnsi" w:hAnsiTheme="minorHAnsi"/>
          <w:sz w:val="24"/>
        </w:rPr>
      </w:pPr>
      <w:r w:rsidRPr="0099431B">
        <w:rPr>
          <w:rFonts w:asciiTheme="minorHAnsi" w:hAnsiTheme="minorHAnsi"/>
          <w:sz w:val="24"/>
        </w:rPr>
        <w:t>Servidores virtuales basados en nombre y/o en dirección IP.</w:t>
      </w:r>
    </w:p>
    <w:p w:rsidR="002248EA" w:rsidRPr="0099431B" w:rsidRDefault="002248EA" w:rsidP="002248EA">
      <w:pPr>
        <w:pStyle w:val="Textoindependiente"/>
        <w:numPr>
          <w:ilvl w:val="0"/>
          <w:numId w:val="20"/>
        </w:numPr>
        <w:spacing w:after="0"/>
        <w:rPr>
          <w:rFonts w:asciiTheme="minorHAnsi" w:hAnsiTheme="minorHAnsi"/>
          <w:sz w:val="24"/>
        </w:rPr>
      </w:pPr>
      <w:proofErr w:type="spellStart"/>
      <w:r w:rsidRPr="0099431B">
        <w:rPr>
          <w:rFonts w:asciiTheme="minorHAnsi" w:hAnsiTheme="minorHAnsi"/>
          <w:sz w:val="24"/>
        </w:rPr>
        <w:t>Streaming</w:t>
      </w:r>
      <w:proofErr w:type="spellEnd"/>
      <w:r w:rsidRPr="0099431B">
        <w:rPr>
          <w:rFonts w:asciiTheme="minorHAnsi" w:hAnsiTheme="minorHAnsi"/>
          <w:sz w:val="24"/>
        </w:rPr>
        <w:t xml:space="preserve"> de archivos FLV y MP4.8</w:t>
      </w:r>
    </w:p>
    <w:p w:rsidR="002248EA" w:rsidRPr="0099431B" w:rsidRDefault="002248EA" w:rsidP="002248EA">
      <w:pPr>
        <w:pStyle w:val="Textoindependiente"/>
        <w:numPr>
          <w:ilvl w:val="0"/>
          <w:numId w:val="20"/>
        </w:numPr>
        <w:spacing w:after="0"/>
        <w:rPr>
          <w:rFonts w:asciiTheme="minorHAnsi" w:hAnsiTheme="minorHAnsi"/>
          <w:sz w:val="24"/>
        </w:rPr>
      </w:pPr>
      <w:r w:rsidRPr="0099431B">
        <w:rPr>
          <w:rFonts w:asciiTheme="minorHAnsi" w:hAnsiTheme="minorHAnsi"/>
          <w:sz w:val="24"/>
        </w:rPr>
        <w:t>Soporte para autenticación.</w:t>
      </w:r>
    </w:p>
    <w:p w:rsidR="002248EA" w:rsidRPr="0099431B" w:rsidRDefault="002248EA" w:rsidP="002248EA">
      <w:pPr>
        <w:pStyle w:val="Textoindependiente"/>
        <w:numPr>
          <w:ilvl w:val="0"/>
          <w:numId w:val="20"/>
        </w:numPr>
        <w:spacing w:after="0"/>
        <w:rPr>
          <w:rFonts w:asciiTheme="minorHAnsi" w:hAnsiTheme="minorHAnsi"/>
          <w:sz w:val="24"/>
        </w:rPr>
      </w:pPr>
      <w:r w:rsidRPr="0099431B">
        <w:rPr>
          <w:rFonts w:asciiTheme="minorHAnsi" w:hAnsiTheme="minorHAnsi"/>
          <w:sz w:val="24"/>
        </w:rPr>
        <w:t>Compatible con IPv6</w:t>
      </w:r>
    </w:p>
    <w:p w:rsidR="002248EA" w:rsidRPr="0099431B" w:rsidRDefault="002248EA" w:rsidP="002248EA">
      <w:pPr>
        <w:pStyle w:val="Textoindependiente"/>
        <w:numPr>
          <w:ilvl w:val="0"/>
          <w:numId w:val="20"/>
        </w:numPr>
        <w:spacing w:after="0"/>
        <w:rPr>
          <w:rFonts w:asciiTheme="minorHAnsi" w:hAnsiTheme="minorHAnsi"/>
          <w:sz w:val="24"/>
        </w:rPr>
      </w:pPr>
      <w:r w:rsidRPr="0099431B">
        <w:rPr>
          <w:rFonts w:asciiTheme="minorHAnsi" w:hAnsiTheme="minorHAnsi"/>
          <w:sz w:val="24"/>
        </w:rPr>
        <w:t>soporte para protocolo SPDY</w:t>
      </w:r>
    </w:p>
    <w:p w:rsidR="002248EA" w:rsidRPr="0099431B" w:rsidRDefault="002248EA" w:rsidP="002248EA">
      <w:pPr>
        <w:pStyle w:val="Textoindependiente"/>
        <w:numPr>
          <w:ilvl w:val="0"/>
          <w:numId w:val="20"/>
        </w:numPr>
        <w:spacing w:after="0"/>
        <w:rPr>
          <w:rFonts w:asciiTheme="minorHAnsi" w:hAnsiTheme="minorHAnsi"/>
          <w:sz w:val="24"/>
        </w:rPr>
      </w:pPr>
      <w:r w:rsidRPr="0099431B">
        <w:rPr>
          <w:rFonts w:asciiTheme="minorHAnsi" w:hAnsiTheme="minorHAnsi"/>
          <w:sz w:val="24"/>
        </w:rPr>
        <w:t xml:space="preserve">Compresión </w:t>
      </w:r>
      <w:proofErr w:type="spellStart"/>
      <w:r w:rsidRPr="0099431B">
        <w:rPr>
          <w:rFonts w:asciiTheme="minorHAnsi" w:hAnsiTheme="minorHAnsi"/>
          <w:sz w:val="24"/>
        </w:rPr>
        <w:t>gzip</w:t>
      </w:r>
      <w:proofErr w:type="spellEnd"/>
      <w:r w:rsidRPr="0099431B">
        <w:rPr>
          <w:rFonts w:asciiTheme="minorHAnsi" w:hAnsiTheme="minorHAnsi"/>
          <w:sz w:val="24"/>
        </w:rPr>
        <w:t>.</w:t>
      </w:r>
    </w:p>
    <w:p w:rsidR="002248EA" w:rsidRPr="0099431B" w:rsidRDefault="002248EA" w:rsidP="002248EA">
      <w:pPr>
        <w:pStyle w:val="Textoindependiente"/>
        <w:numPr>
          <w:ilvl w:val="0"/>
          <w:numId w:val="20"/>
        </w:numPr>
        <w:spacing w:after="0"/>
        <w:rPr>
          <w:rFonts w:asciiTheme="minorHAnsi" w:hAnsiTheme="minorHAnsi"/>
          <w:sz w:val="24"/>
        </w:rPr>
      </w:pPr>
      <w:r w:rsidRPr="0099431B">
        <w:rPr>
          <w:rFonts w:asciiTheme="minorHAnsi" w:hAnsiTheme="minorHAnsi"/>
          <w:sz w:val="24"/>
        </w:rPr>
        <w:t>Habilitado para soportar más de 10.000 conexiones simultá</w:t>
      </w:r>
      <w:r w:rsidRPr="0099431B">
        <w:rPr>
          <w:rFonts w:asciiTheme="minorHAnsi" w:hAnsiTheme="minorHAnsi"/>
          <w:sz w:val="24"/>
        </w:rPr>
        <w:t>neas.</w:t>
      </w:r>
    </w:p>
    <w:p w:rsidR="002248EA" w:rsidRPr="0099431B" w:rsidRDefault="002248EA" w:rsidP="002248EA">
      <w:pPr>
        <w:pStyle w:val="Textoindependiente"/>
        <w:spacing w:after="0"/>
        <w:rPr>
          <w:rFonts w:asciiTheme="minorHAnsi" w:hAnsiTheme="minorHAnsi"/>
          <w:sz w:val="24"/>
        </w:rPr>
      </w:pPr>
    </w:p>
    <w:p w:rsidR="002248EA" w:rsidRPr="0099431B" w:rsidRDefault="002248EA" w:rsidP="002248EA">
      <w:pPr>
        <w:pStyle w:val="Textoindependiente"/>
        <w:spacing w:after="0"/>
        <w:ind w:left="363"/>
        <w:rPr>
          <w:rFonts w:asciiTheme="minorHAnsi" w:hAnsiTheme="minorHAnsi"/>
          <w:sz w:val="24"/>
        </w:rPr>
      </w:pPr>
      <w:r w:rsidRPr="0099431B">
        <w:rPr>
          <w:rFonts w:asciiTheme="minorHAnsi" w:hAnsiTheme="minorHAnsi"/>
          <w:sz w:val="24"/>
        </w:rPr>
        <w:t>El servidor web deberá tener instalado PHP a partir de la versión 5.3</w:t>
      </w:r>
      <w:r w:rsidR="00EF4176" w:rsidRPr="0099431B">
        <w:rPr>
          <w:rFonts w:asciiTheme="minorHAnsi" w:hAnsiTheme="minorHAnsi"/>
          <w:sz w:val="24"/>
        </w:rPr>
        <w:t>.</w:t>
      </w:r>
    </w:p>
    <w:p w:rsidR="00EF4176" w:rsidRPr="0099431B" w:rsidRDefault="00EF4176" w:rsidP="002248EA">
      <w:pPr>
        <w:pStyle w:val="Textoindependiente"/>
        <w:spacing w:after="0"/>
        <w:ind w:left="363"/>
        <w:rPr>
          <w:rFonts w:asciiTheme="minorHAnsi" w:hAnsiTheme="minorHAnsi"/>
          <w:sz w:val="24"/>
        </w:rPr>
      </w:pPr>
    </w:p>
    <w:p w:rsidR="00EF4176" w:rsidRPr="0099431B" w:rsidRDefault="00EF4176" w:rsidP="002248EA">
      <w:pPr>
        <w:pStyle w:val="Textoindependiente"/>
        <w:spacing w:after="0"/>
        <w:ind w:left="363"/>
        <w:rPr>
          <w:rFonts w:asciiTheme="minorHAnsi" w:hAnsiTheme="minorHAnsi"/>
          <w:sz w:val="24"/>
        </w:rPr>
      </w:pPr>
      <w:r w:rsidRPr="0099431B">
        <w:rPr>
          <w:rFonts w:asciiTheme="minorHAnsi" w:hAnsiTheme="minorHAnsi"/>
          <w:sz w:val="24"/>
        </w:rPr>
        <w:t xml:space="preserve">El sistema operativo del servidor web será </w:t>
      </w:r>
      <w:proofErr w:type="spellStart"/>
      <w:r w:rsidRPr="0099431B">
        <w:rPr>
          <w:rFonts w:asciiTheme="minorHAnsi" w:hAnsiTheme="minorHAnsi"/>
          <w:sz w:val="24"/>
        </w:rPr>
        <w:t>Centos</w:t>
      </w:r>
      <w:proofErr w:type="spellEnd"/>
      <w:r w:rsidRPr="0099431B">
        <w:rPr>
          <w:rFonts w:asciiTheme="minorHAnsi" w:hAnsiTheme="minorHAnsi"/>
          <w:sz w:val="24"/>
        </w:rPr>
        <w:t xml:space="preserve"> 6.4.</w:t>
      </w:r>
    </w:p>
    <w:p w:rsidR="002248EA" w:rsidRPr="0099431B" w:rsidRDefault="002248EA" w:rsidP="002248EA">
      <w:pPr>
        <w:pStyle w:val="Textoindependiente"/>
        <w:spacing w:after="0"/>
        <w:rPr>
          <w:rFonts w:asciiTheme="minorHAnsi" w:hAnsiTheme="minorHAnsi"/>
          <w:sz w:val="24"/>
        </w:rPr>
      </w:pPr>
    </w:p>
    <w:p w:rsidR="00EF4176" w:rsidRPr="0099431B" w:rsidRDefault="00280C04" w:rsidP="00EF4176">
      <w:pPr>
        <w:pStyle w:val="Ttulo1"/>
        <w:numPr>
          <w:ilvl w:val="0"/>
          <w:numId w:val="2"/>
        </w:numPr>
        <w:tabs>
          <w:tab w:val="left" w:pos="363"/>
        </w:tabs>
        <w:spacing w:before="0" w:after="0"/>
        <w:rPr>
          <w:rFonts w:asciiTheme="minorHAnsi" w:hAnsiTheme="minorHAnsi"/>
          <w:szCs w:val="24"/>
        </w:rPr>
      </w:pPr>
      <w:bookmarkStart w:id="2" w:name="_Toc374527934"/>
      <w:proofErr w:type="spellStart"/>
      <w:r w:rsidRPr="0099431B">
        <w:rPr>
          <w:rFonts w:asciiTheme="minorHAnsi" w:hAnsiTheme="minorHAnsi"/>
          <w:szCs w:val="24"/>
        </w:rPr>
        <w:t>Serv</w:t>
      </w:r>
      <w:proofErr w:type="spellEnd"/>
      <w:r w:rsidRPr="0099431B">
        <w:rPr>
          <w:rFonts w:asciiTheme="minorHAnsi" w:hAnsiTheme="minorHAnsi"/>
          <w:szCs w:val="24"/>
        </w:rPr>
        <w:t xml:space="preserve"> </w:t>
      </w:r>
      <w:proofErr w:type="spellStart"/>
      <w:r w:rsidRPr="0099431B">
        <w:rPr>
          <w:rFonts w:asciiTheme="minorHAnsi" w:hAnsiTheme="minorHAnsi"/>
          <w:szCs w:val="24"/>
        </w:rPr>
        <w:t>idor</w:t>
      </w:r>
      <w:proofErr w:type="spellEnd"/>
      <w:r w:rsidRPr="0099431B">
        <w:rPr>
          <w:rFonts w:asciiTheme="minorHAnsi" w:hAnsiTheme="minorHAnsi"/>
          <w:szCs w:val="24"/>
        </w:rPr>
        <w:t xml:space="preserve"> de Base de datos</w:t>
      </w:r>
      <w:bookmarkEnd w:id="2"/>
    </w:p>
    <w:p w:rsidR="00EF4176" w:rsidRPr="0099431B" w:rsidRDefault="00EF4176" w:rsidP="00EF4176">
      <w:pPr>
        <w:pStyle w:val="Textoindependiente"/>
        <w:rPr>
          <w:rFonts w:asciiTheme="minorHAnsi" w:hAnsiTheme="minorHAnsi"/>
          <w:sz w:val="24"/>
        </w:rPr>
      </w:pPr>
    </w:p>
    <w:p w:rsidR="0099431B" w:rsidRPr="0099431B" w:rsidRDefault="00EF4176" w:rsidP="0099431B">
      <w:pPr>
        <w:pStyle w:val="Textoindependiente"/>
        <w:spacing w:after="0"/>
        <w:ind w:left="363"/>
        <w:jc w:val="both"/>
        <w:rPr>
          <w:rFonts w:asciiTheme="minorHAnsi" w:hAnsiTheme="minorHAnsi"/>
          <w:sz w:val="24"/>
        </w:rPr>
      </w:pPr>
      <w:bookmarkStart w:id="3" w:name="_Toc374527935"/>
      <w:r w:rsidRPr="0099431B">
        <w:rPr>
          <w:rFonts w:asciiTheme="minorHAnsi" w:hAnsiTheme="minorHAnsi"/>
          <w:sz w:val="24"/>
        </w:rPr>
        <w:t xml:space="preserve">Se utilizara como servidor de base de datos </w:t>
      </w:r>
      <w:proofErr w:type="spellStart"/>
      <w:r w:rsidRPr="0099431B">
        <w:rPr>
          <w:rFonts w:asciiTheme="minorHAnsi" w:hAnsiTheme="minorHAnsi"/>
          <w:sz w:val="24"/>
        </w:rPr>
        <w:t>MySQL</w:t>
      </w:r>
      <w:proofErr w:type="spellEnd"/>
      <w:r w:rsidRPr="0099431B">
        <w:rPr>
          <w:rFonts w:asciiTheme="minorHAnsi" w:hAnsiTheme="minorHAnsi"/>
          <w:sz w:val="24"/>
        </w:rPr>
        <w:t xml:space="preserve"> a partir de la versión 5.5, </w:t>
      </w:r>
      <w:proofErr w:type="spellStart"/>
      <w:r w:rsidRPr="0099431B">
        <w:rPr>
          <w:rFonts w:asciiTheme="minorHAnsi" w:hAnsiTheme="minorHAnsi"/>
          <w:sz w:val="24"/>
        </w:rPr>
        <w:t>MySQL</w:t>
      </w:r>
      <w:proofErr w:type="spellEnd"/>
      <w:r w:rsidRPr="0099431B">
        <w:rPr>
          <w:rFonts w:asciiTheme="minorHAnsi" w:hAnsiTheme="minorHAnsi"/>
          <w:sz w:val="24"/>
        </w:rPr>
        <w:t xml:space="preserve"> es una base de datos muy rápida en la lectura cuando utiliza el motor no transaccional </w:t>
      </w:r>
      <w:proofErr w:type="spellStart"/>
      <w:r w:rsidRPr="0099431B">
        <w:rPr>
          <w:rFonts w:asciiTheme="minorHAnsi" w:hAnsiTheme="minorHAnsi"/>
          <w:sz w:val="24"/>
        </w:rPr>
        <w:t>MyISAM</w:t>
      </w:r>
      <w:proofErr w:type="spellEnd"/>
      <w:r w:rsidRPr="0099431B">
        <w:rPr>
          <w:rFonts w:asciiTheme="minorHAnsi" w:hAnsiTheme="minorHAnsi"/>
          <w:sz w:val="24"/>
        </w:rPr>
        <w:t xml:space="preserve">. </w:t>
      </w:r>
    </w:p>
    <w:p w:rsidR="0099431B" w:rsidRPr="0099431B" w:rsidRDefault="0099431B" w:rsidP="0099431B">
      <w:pPr>
        <w:pStyle w:val="Textoindependiente"/>
        <w:spacing w:after="0"/>
        <w:ind w:left="363"/>
        <w:jc w:val="both"/>
        <w:rPr>
          <w:rFonts w:asciiTheme="minorHAnsi" w:hAnsiTheme="minorHAnsi"/>
          <w:sz w:val="24"/>
        </w:rPr>
      </w:pPr>
    </w:p>
    <w:p w:rsidR="00280C04" w:rsidRPr="0099431B" w:rsidRDefault="00EF4176" w:rsidP="0099431B">
      <w:pPr>
        <w:pStyle w:val="Textoindependiente"/>
        <w:spacing w:after="0"/>
        <w:ind w:left="363"/>
        <w:jc w:val="both"/>
        <w:rPr>
          <w:rFonts w:asciiTheme="minorHAnsi" w:hAnsiTheme="minorHAnsi"/>
          <w:sz w:val="24"/>
        </w:rPr>
      </w:pPr>
      <w:r w:rsidRPr="0099431B">
        <w:rPr>
          <w:rFonts w:asciiTheme="minorHAnsi" w:hAnsiTheme="minorHAnsi"/>
          <w:sz w:val="24"/>
        </w:rPr>
        <w:t xml:space="preserve">En aplicaciones web hay baja concurrencia en la modificación de datos y en cambio el entorno es intensivo en lectura de datos, lo que hace a </w:t>
      </w:r>
      <w:proofErr w:type="spellStart"/>
      <w:r w:rsidRPr="0099431B">
        <w:rPr>
          <w:rFonts w:asciiTheme="minorHAnsi" w:hAnsiTheme="minorHAnsi"/>
          <w:sz w:val="24"/>
        </w:rPr>
        <w:t>MySQL</w:t>
      </w:r>
      <w:proofErr w:type="spellEnd"/>
      <w:r w:rsidRPr="0099431B">
        <w:rPr>
          <w:rFonts w:asciiTheme="minorHAnsi" w:hAnsiTheme="minorHAnsi"/>
          <w:sz w:val="24"/>
        </w:rPr>
        <w:t xml:space="preserve"> ideal para este tipo de aplicaciones. Sea cual sea el entorno en el que va a utilizar </w:t>
      </w:r>
      <w:proofErr w:type="spellStart"/>
      <w:r w:rsidRPr="0099431B">
        <w:rPr>
          <w:rFonts w:asciiTheme="minorHAnsi" w:hAnsiTheme="minorHAnsi"/>
          <w:sz w:val="24"/>
        </w:rPr>
        <w:t>MySQL</w:t>
      </w:r>
      <w:proofErr w:type="spellEnd"/>
      <w:r w:rsidRPr="0099431B">
        <w:rPr>
          <w:rFonts w:asciiTheme="minorHAnsi" w:hAnsiTheme="minorHAnsi"/>
          <w:sz w:val="24"/>
        </w:rPr>
        <w:t>, es importante monitorizar de antemano el rendimiento para detectar y corregir errores tanto de SQL como de programación.</w:t>
      </w:r>
      <w:bookmarkEnd w:id="3"/>
    </w:p>
    <w:p w:rsidR="00EF4176" w:rsidRPr="0099431B" w:rsidRDefault="00EF4176" w:rsidP="00EF4176">
      <w:pPr>
        <w:shd w:val="clear" w:color="auto" w:fill="FFFFFF"/>
        <w:jc w:val="both"/>
        <w:textAlignment w:val="baseline"/>
        <w:rPr>
          <w:rFonts w:asciiTheme="minorHAnsi" w:hAnsiTheme="minorHAnsi" w:cs="Arial"/>
          <w:color w:val="000000" w:themeColor="text1"/>
        </w:rPr>
      </w:pPr>
    </w:p>
    <w:p w:rsidR="00280C04" w:rsidRPr="0099431B" w:rsidRDefault="00280C04" w:rsidP="002248EA">
      <w:pPr>
        <w:pStyle w:val="Ttulo1"/>
        <w:numPr>
          <w:ilvl w:val="0"/>
          <w:numId w:val="2"/>
        </w:numPr>
        <w:tabs>
          <w:tab w:val="left" w:pos="363"/>
        </w:tabs>
        <w:spacing w:before="0" w:after="0"/>
        <w:rPr>
          <w:rFonts w:asciiTheme="minorHAnsi" w:hAnsiTheme="minorHAnsi" w:cs="Arial"/>
          <w:szCs w:val="24"/>
        </w:rPr>
      </w:pPr>
      <w:bookmarkStart w:id="4" w:name="_Toc374527936"/>
      <w:r w:rsidRPr="0099431B">
        <w:rPr>
          <w:rFonts w:asciiTheme="minorHAnsi" w:hAnsiTheme="minorHAnsi"/>
          <w:szCs w:val="24"/>
        </w:rPr>
        <w:t>Navegador</w:t>
      </w:r>
      <w:r w:rsidR="00D845CE" w:rsidRPr="0099431B">
        <w:rPr>
          <w:rFonts w:asciiTheme="minorHAnsi" w:hAnsiTheme="minorHAnsi"/>
          <w:szCs w:val="24"/>
        </w:rPr>
        <w:t xml:space="preserve"> - Cliente</w:t>
      </w:r>
      <w:bookmarkEnd w:id="4"/>
    </w:p>
    <w:p w:rsidR="00280C04" w:rsidRPr="0099431B" w:rsidRDefault="00280C04" w:rsidP="002248EA">
      <w:pPr>
        <w:pStyle w:val="Prrafodelista"/>
        <w:ind w:left="426"/>
        <w:rPr>
          <w:rFonts w:asciiTheme="minorHAnsi" w:hAnsiTheme="minorHAnsi" w:cs="Arial"/>
          <w:color w:val="C00000"/>
        </w:rPr>
      </w:pPr>
    </w:p>
    <w:p w:rsidR="00280C04" w:rsidRPr="0099431B" w:rsidRDefault="005C48E2" w:rsidP="0099431B">
      <w:pPr>
        <w:pStyle w:val="Textoindependiente"/>
        <w:spacing w:after="0"/>
        <w:ind w:left="363"/>
        <w:jc w:val="both"/>
        <w:rPr>
          <w:rFonts w:asciiTheme="minorHAnsi" w:hAnsiTheme="minorHAnsi"/>
          <w:sz w:val="24"/>
        </w:rPr>
      </w:pPr>
      <w:bookmarkStart w:id="5" w:name="_Toc374527937"/>
      <w:r w:rsidRPr="0099431B">
        <w:rPr>
          <w:rFonts w:asciiTheme="minorHAnsi" w:hAnsiTheme="minorHAnsi"/>
          <w:sz w:val="24"/>
        </w:rPr>
        <w:t xml:space="preserve">Un Browser es el programa que nos permite navegar por la </w:t>
      </w:r>
      <w:proofErr w:type="spellStart"/>
      <w:r w:rsidRPr="0099431B">
        <w:rPr>
          <w:rFonts w:asciiTheme="minorHAnsi" w:hAnsiTheme="minorHAnsi"/>
          <w:sz w:val="24"/>
        </w:rPr>
        <w:t>World</w:t>
      </w:r>
      <w:proofErr w:type="spellEnd"/>
      <w:r w:rsidRPr="0099431B">
        <w:rPr>
          <w:rFonts w:asciiTheme="minorHAnsi" w:hAnsiTheme="minorHAnsi"/>
          <w:sz w:val="24"/>
        </w:rPr>
        <w:t xml:space="preserve"> Wide Web.</w:t>
      </w:r>
      <w:bookmarkEnd w:id="5"/>
      <w:r w:rsidRPr="0099431B">
        <w:rPr>
          <w:rFonts w:asciiTheme="minorHAnsi" w:hAnsiTheme="minorHAnsi"/>
          <w:sz w:val="24"/>
        </w:rPr>
        <w:t xml:space="preserve"> </w:t>
      </w:r>
    </w:p>
    <w:p w:rsidR="005C48E2" w:rsidRPr="0099431B" w:rsidRDefault="005C48E2" w:rsidP="005C48E2">
      <w:pPr>
        <w:pStyle w:val="Textoindependiente"/>
        <w:rPr>
          <w:rFonts w:asciiTheme="minorHAnsi" w:hAnsiTheme="minorHAnsi"/>
          <w:sz w:val="24"/>
        </w:rPr>
      </w:pPr>
    </w:p>
    <w:p w:rsidR="005C48E2" w:rsidRPr="0099431B" w:rsidRDefault="005C48E2" w:rsidP="005C48E2">
      <w:pPr>
        <w:pStyle w:val="Textoindependiente"/>
        <w:ind w:firstLine="363"/>
        <w:rPr>
          <w:rFonts w:asciiTheme="minorHAnsi" w:hAnsiTheme="minorHAnsi"/>
          <w:sz w:val="24"/>
        </w:rPr>
      </w:pPr>
      <w:r w:rsidRPr="0099431B">
        <w:rPr>
          <w:rFonts w:asciiTheme="minorHAnsi" w:hAnsiTheme="minorHAnsi"/>
          <w:sz w:val="24"/>
        </w:rPr>
        <w:lastRenderedPageBreak/>
        <w:t>Se recomienda el uso de los siguientes navegadores:</w:t>
      </w:r>
    </w:p>
    <w:p w:rsidR="005C48E2" w:rsidRPr="0099431B" w:rsidRDefault="005C48E2" w:rsidP="005C48E2">
      <w:pPr>
        <w:pStyle w:val="Textoindependiente"/>
        <w:numPr>
          <w:ilvl w:val="0"/>
          <w:numId w:val="22"/>
        </w:numPr>
        <w:rPr>
          <w:rFonts w:asciiTheme="minorHAnsi" w:hAnsiTheme="minorHAnsi"/>
          <w:sz w:val="24"/>
        </w:rPr>
      </w:pPr>
      <w:r w:rsidRPr="0099431B">
        <w:rPr>
          <w:rFonts w:asciiTheme="minorHAnsi" w:hAnsiTheme="minorHAnsi"/>
          <w:sz w:val="24"/>
        </w:rPr>
        <w:t>Google</w:t>
      </w:r>
      <w:r w:rsidRPr="0099431B">
        <w:rPr>
          <w:rFonts w:asciiTheme="minorHAnsi" w:hAnsiTheme="minorHAnsi"/>
          <w:sz w:val="24"/>
        </w:rPr>
        <w:t xml:space="preserve"> </w:t>
      </w:r>
      <w:proofErr w:type="spellStart"/>
      <w:r w:rsidRPr="0099431B">
        <w:rPr>
          <w:rFonts w:asciiTheme="minorHAnsi" w:hAnsiTheme="minorHAnsi"/>
          <w:sz w:val="24"/>
        </w:rPr>
        <w:t>Chorme</w:t>
      </w:r>
      <w:proofErr w:type="spellEnd"/>
      <w:r w:rsidRPr="0099431B">
        <w:rPr>
          <w:rFonts w:asciiTheme="minorHAnsi" w:hAnsiTheme="minorHAnsi"/>
          <w:sz w:val="24"/>
        </w:rPr>
        <w:t xml:space="preserve"> 31.x</w:t>
      </w:r>
    </w:p>
    <w:p w:rsidR="005C48E2" w:rsidRPr="0099431B" w:rsidRDefault="005C48E2" w:rsidP="005C48E2">
      <w:pPr>
        <w:pStyle w:val="Textoindependiente"/>
        <w:numPr>
          <w:ilvl w:val="0"/>
          <w:numId w:val="22"/>
        </w:numPr>
        <w:rPr>
          <w:rFonts w:asciiTheme="minorHAnsi" w:hAnsiTheme="minorHAnsi"/>
          <w:sz w:val="24"/>
        </w:rPr>
      </w:pPr>
      <w:r w:rsidRPr="0099431B">
        <w:rPr>
          <w:rFonts w:asciiTheme="minorHAnsi" w:hAnsiTheme="minorHAnsi"/>
          <w:sz w:val="24"/>
        </w:rPr>
        <w:t>Firefox 25.x</w:t>
      </w:r>
    </w:p>
    <w:p w:rsidR="00280C04" w:rsidRPr="0099431B" w:rsidRDefault="00280C04" w:rsidP="002248EA">
      <w:pPr>
        <w:pStyle w:val="Textoindependiente"/>
        <w:spacing w:after="0"/>
        <w:jc w:val="center"/>
        <w:rPr>
          <w:rFonts w:asciiTheme="minorHAnsi" w:hAnsiTheme="minorHAnsi" w:cs="Arial"/>
          <w:b/>
          <w:bCs/>
          <w:sz w:val="24"/>
        </w:rPr>
      </w:pPr>
    </w:p>
    <w:p w:rsidR="00280C04" w:rsidRPr="0099431B" w:rsidRDefault="00280C04" w:rsidP="002248EA">
      <w:pPr>
        <w:pStyle w:val="Ttulo1"/>
        <w:numPr>
          <w:ilvl w:val="0"/>
          <w:numId w:val="2"/>
        </w:numPr>
        <w:tabs>
          <w:tab w:val="left" w:pos="363"/>
        </w:tabs>
        <w:spacing w:before="0" w:after="0"/>
        <w:rPr>
          <w:rFonts w:asciiTheme="minorHAnsi" w:hAnsiTheme="minorHAnsi"/>
          <w:szCs w:val="24"/>
        </w:rPr>
      </w:pPr>
      <w:bookmarkStart w:id="6" w:name="_Toc374527938"/>
      <w:r w:rsidRPr="0099431B">
        <w:rPr>
          <w:rFonts w:asciiTheme="minorHAnsi" w:hAnsiTheme="minorHAnsi"/>
          <w:szCs w:val="24"/>
        </w:rPr>
        <w:t>Diagrama de Despliegue</w:t>
      </w:r>
      <w:bookmarkEnd w:id="6"/>
    </w:p>
    <w:p w:rsidR="00280C04" w:rsidRPr="00280C04" w:rsidRDefault="00280C04" w:rsidP="002248EA">
      <w:pPr>
        <w:pStyle w:val="Textoindependiente"/>
        <w:spacing w:after="0"/>
        <w:rPr>
          <w:rFonts w:asciiTheme="minorHAnsi" w:hAnsiTheme="minorHAnsi"/>
          <w:sz w:val="24"/>
        </w:rPr>
      </w:pPr>
    </w:p>
    <w:p w:rsidR="00280C04" w:rsidRPr="00280C04" w:rsidRDefault="00280C04" w:rsidP="002248EA">
      <w:pPr>
        <w:pStyle w:val="Textoindependiente"/>
        <w:tabs>
          <w:tab w:val="left" w:pos="816"/>
        </w:tabs>
        <w:spacing w:after="0"/>
        <w:ind w:left="390"/>
        <w:jc w:val="both"/>
        <w:rPr>
          <w:rFonts w:asciiTheme="minorHAnsi" w:hAnsiTheme="minorHAnsi"/>
          <w:sz w:val="24"/>
          <w:lang w:val="es-ES_tradnl"/>
        </w:rPr>
      </w:pPr>
    </w:p>
    <w:p w:rsidR="00280C04" w:rsidRPr="00280C04" w:rsidRDefault="00280C04" w:rsidP="002248EA">
      <w:pPr>
        <w:pStyle w:val="Textoindependiente"/>
        <w:tabs>
          <w:tab w:val="left" w:pos="816"/>
        </w:tabs>
        <w:spacing w:after="0"/>
        <w:ind w:left="390"/>
        <w:jc w:val="both"/>
        <w:rPr>
          <w:rFonts w:asciiTheme="minorHAnsi" w:hAnsiTheme="minorHAnsi"/>
          <w:sz w:val="24"/>
          <w:lang w:val="es-ES_tradnl"/>
        </w:rPr>
      </w:pPr>
      <w:r w:rsidRPr="00280C04">
        <w:rPr>
          <w:rFonts w:asciiTheme="minorHAnsi" w:hAnsiTheme="minorHAnsi"/>
          <w:noProof/>
          <w:sz w:val="24"/>
          <w:lang w:val="es-PE" w:eastAsia="es-PE" w:bidi="ar-SA"/>
        </w:rPr>
        <w:drawing>
          <wp:inline distT="0" distB="0" distL="0" distR="0" wp14:anchorId="15C17271" wp14:editId="395018D1">
            <wp:extent cx="5867400" cy="2209800"/>
            <wp:effectExtent l="0" t="0" r="0" b="0"/>
            <wp:docPr id="2" name="Imagen 2" descr="C:\Users\Jorge\Dropbox\URP MAESTRIA\SCM\UML\Diagrama de Desplieg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rge\Dropbox\URP MAESTRIA\SCM\UML\Diagrama de Despliegu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67400" cy="2209800"/>
                    </a:xfrm>
                    <a:prstGeom prst="rect">
                      <a:avLst/>
                    </a:prstGeom>
                    <a:noFill/>
                    <a:ln>
                      <a:noFill/>
                    </a:ln>
                  </pic:spPr>
                </pic:pic>
              </a:graphicData>
            </a:graphic>
          </wp:inline>
        </w:drawing>
      </w:r>
    </w:p>
    <w:p w:rsidR="00280C04" w:rsidRPr="00280C04" w:rsidRDefault="00280C04" w:rsidP="002248EA">
      <w:pPr>
        <w:pStyle w:val="InfoBlue"/>
        <w:tabs>
          <w:tab w:val="clear" w:pos="426"/>
          <w:tab w:val="left" w:pos="1622"/>
        </w:tabs>
        <w:ind w:left="1622"/>
        <w:rPr>
          <w:rFonts w:asciiTheme="minorHAnsi" w:hAnsiTheme="minorHAnsi"/>
          <w:sz w:val="24"/>
        </w:rPr>
      </w:pPr>
      <w:r w:rsidRPr="00280C04">
        <w:rPr>
          <w:rFonts w:asciiTheme="minorHAnsi" w:hAnsiTheme="minorHAnsi"/>
          <w:i w:val="0"/>
          <w:color w:val="auto"/>
          <w:sz w:val="24"/>
        </w:rPr>
        <w:t xml:space="preserve"> </w:t>
      </w:r>
    </w:p>
    <w:p w:rsidR="00FD7E2F" w:rsidRPr="00280C04" w:rsidRDefault="00FD7E2F" w:rsidP="002248EA">
      <w:pPr>
        <w:rPr>
          <w:rFonts w:asciiTheme="minorHAnsi" w:hAnsiTheme="minorHAnsi"/>
        </w:rPr>
      </w:pPr>
    </w:p>
    <w:sectPr w:rsidR="00FD7E2F" w:rsidRPr="00280C04">
      <w:footnotePr>
        <w:pos w:val="beneathText"/>
      </w:footnotePr>
      <w:pgSz w:w="12240" w:h="15840"/>
      <w:pgMar w:top="1417" w:right="1134" w:bottom="1134" w:left="141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781A" w:rsidRDefault="0014781A" w:rsidP="00280C04">
      <w:r>
        <w:separator/>
      </w:r>
    </w:p>
  </w:endnote>
  <w:endnote w:type="continuationSeparator" w:id="0">
    <w:p w:rsidR="0014781A" w:rsidRDefault="0014781A" w:rsidP="00280C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StarSymbol">
    <w:altName w:val="Arial Unicode MS"/>
    <w:charset w:val="02"/>
    <w:family w:val="auto"/>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Nimbus Roman No9 L">
    <w:altName w:val="Times New Roman"/>
    <w:charset w:val="00"/>
    <w:family w:val="roman"/>
    <w:pitch w:val="variable"/>
  </w:font>
  <w:font w:name="DejaVu Sans">
    <w:altName w:val="Times New Roman"/>
    <w:charset w:val="00"/>
    <w:family w:val="swiss"/>
    <w:pitch w:val="variable"/>
    <w:sig w:usb0="E7000EFF" w:usb1="5200F5FF" w:usb2="0A242021" w:usb3="00000000" w:csb0="000001BF" w:csb1="00000000"/>
  </w:font>
  <w:font w:name="Nimbus Sans L">
    <w:altName w:val="Arial"/>
    <w:charset w:val="00"/>
    <w:family w:val="swiss"/>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66C2" w:rsidRDefault="0014781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781A" w:rsidRDefault="0014781A" w:rsidP="00280C04">
      <w:r>
        <w:separator/>
      </w:r>
    </w:p>
  </w:footnote>
  <w:footnote w:type="continuationSeparator" w:id="0">
    <w:p w:rsidR="0014781A" w:rsidRDefault="0014781A" w:rsidP="00280C0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29" w:type="dxa"/>
      <w:tblLayout w:type="fixed"/>
      <w:tblLook w:val="0000" w:firstRow="0" w:lastRow="0" w:firstColumn="0" w:lastColumn="0" w:noHBand="0" w:noVBand="0"/>
    </w:tblPr>
    <w:tblGrid>
      <w:gridCol w:w="7511"/>
      <w:gridCol w:w="2141"/>
    </w:tblGrid>
    <w:tr w:rsidR="00D066C2" w:rsidRPr="009066B7">
      <w:tc>
        <w:tcPr>
          <w:tcW w:w="9652" w:type="dxa"/>
          <w:gridSpan w:val="2"/>
          <w:tcBorders>
            <w:top w:val="single" w:sz="1" w:space="0" w:color="000000"/>
            <w:left w:val="single" w:sz="1" w:space="0" w:color="000000"/>
            <w:bottom w:val="single" w:sz="1" w:space="0" w:color="000000"/>
            <w:right w:val="single" w:sz="1" w:space="0" w:color="000000"/>
          </w:tcBorders>
        </w:tcPr>
        <w:p w:rsidR="00D066C2" w:rsidRPr="009066B7" w:rsidRDefault="00280C04">
          <w:pPr>
            <w:snapToGrid w:val="0"/>
            <w:rPr>
              <w:rFonts w:asciiTheme="minorHAnsi" w:hAnsiTheme="minorHAnsi"/>
            </w:rPr>
          </w:pPr>
          <w:r>
            <w:rPr>
              <w:rFonts w:asciiTheme="minorHAnsi" w:hAnsiTheme="minorHAnsi"/>
              <w:sz w:val="20"/>
              <w:szCs w:val="20"/>
            </w:rPr>
            <w:t>Modelo de Despliegue</w:t>
          </w:r>
        </w:p>
      </w:tc>
    </w:tr>
    <w:tr w:rsidR="00D066C2" w:rsidRPr="009066B7">
      <w:tc>
        <w:tcPr>
          <w:tcW w:w="7511" w:type="dxa"/>
          <w:tcBorders>
            <w:left w:val="single" w:sz="1" w:space="0" w:color="000000"/>
            <w:bottom w:val="single" w:sz="1" w:space="0" w:color="000000"/>
          </w:tcBorders>
        </w:tcPr>
        <w:p w:rsidR="00D066C2" w:rsidRPr="009066B7" w:rsidRDefault="0014781A" w:rsidP="009066B7">
          <w:pPr>
            <w:rPr>
              <w:rFonts w:asciiTheme="minorHAnsi" w:hAnsiTheme="minorHAnsi"/>
              <w:sz w:val="20"/>
              <w:szCs w:val="20"/>
              <w:lang w:val="es-ES_tradnl"/>
            </w:rPr>
          </w:pPr>
          <w:r w:rsidRPr="009066B7">
            <w:rPr>
              <w:rFonts w:asciiTheme="minorHAnsi" w:hAnsiTheme="minorHAnsi"/>
              <w:sz w:val="20"/>
              <w:szCs w:val="20"/>
            </w:rPr>
            <w:fldChar w:fldCharType="begin"/>
          </w:r>
          <w:r w:rsidRPr="009066B7">
            <w:rPr>
              <w:rFonts w:asciiTheme="minorHAnsi" w:hAnsiTheme="minorHAnsi"/>
              <w:sz w:val="20"/>
              <w:szCs w:val="20"/>
            </w:rPr>
            <w:instrText xml:space="preserve"> SUBJECT </w:instrText>
          </w:r>
          <w:r w:rsidRPr="009066B7">
            <w:rPr>
              <w:rFonts w:asciiTheme="minorHAnsi" w:hAnsiTheme="minorHAnsi"/>
              <w:sz w:val="20"/>
              <w:szCs w:val="20"/>
            </w:rPr>
            <w:fldChar w:fldCharType="separate"/>
          </w:r>
          <w:r>
            <w:rPr>
              <w:rFonts w:asciiTheme="minorHAnsi" w:hAnsiTheme="minorHAnsi"/>
              <w:sz w:val="20"/>
              <w:szCs w:val="20"/>
            </w:rPr>
            <w:t>Sistema Tramite Documentario</w:t>
          </w:r>
          <w:r w:rsidRPr="009066B7">
            <w:rPr>
              <w:rFonts w:asciiTheme="minorHAnsi" w:hAnsiTheme="minorHAnsi"/>
              <w:sz w:val="20"/>
              <w:szCs w:val="20"/>
            </w:rPr>
            <w:fldChar w:fldCharType="end"/>
          </w:r>
        </w:p>
      </w:tc>
      <w:tc>
        <w:tcPr>
          <w:tcW w:w="2141" w:type="dxa"/>
          <w:tcBorders>
            <w:left w:val="single" w:sz="1" w:space="0" w:color="000000"/>
            <w:bottom w:val="single" w:sz="1" w:space="0" w:color="000000"/>
            <w:right w:val="single" w:sz="1" w:space="0" w:color="000000"/>
          </w:tcBorders>
        </w:tcPr>
        <w:p w:rsidR="00D066C2" w:rsidRPr="009066B7" w:rsidRDefault="0014781A">
          <w:pPr>
            <w:rPr>
              <w:rFonts w:asciiTheme="minorHAnsi" w:hAnsiTheme="minorHAnsi"/>
              <w:sz w:val="20"/>
              <w:szCs w:val="20"/>
              <w:lang w:val="es-ES_tradnl"/>
            </w:rPr>
          </w:pPr>
          <w:r>
            <w:rPr>
              <w:rFonts w:asciiTheme="minorHAnsi" w:hAnsiTheme="minorHAnsi"/>
              <w:sz w:val="20"/>
              <w:szCs w:val="20"/>
              <w:lang w:val="es-ES_tradnl"/>
            </w:rPr>
            <w:t>Versión: 1.0</w:t>
          </w:r>
        </w:p>
      </w:tc>
    </w:tr>
  </w:tbl>
  <w:p w:rsidR="00D066C2" w:rsidRDefault="0014781A">
    <w:pPr>
      <w:rPr>
        <w:rFonts w:ascii="Arial" w:hAnsi="Arial" w:cs="Arial"/>
        <w:b/>
        <w:bCs/>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pStyle w:val="Ttulo1"/>
      <w:lvlText w:val=" %1 "/>
      <w:lvlJc w:val="left"/>
      <w:pPr>
        <w:tabs>
          <w:tab w:val="num" w:pos="1287"/>
        </w:tabs>
        <w:ind w:left="1287" w:hanging="567"/>
      </w:pPr>
      <w:rPr>
        <w:rFonts w:ascii="Arial" w:hAnsi="Arial"/>
        <w:sz w:val="20"/>
        <w:szCs w:val="20"/>
        <w:lang w:val="es-ES_tradnl"/>
      </w:rPr>
    </w:lvl>
    <w:lvl w:ilvl="1">
      <w:start w:val="1"/>
      <w:numFmt w:val="decimal"/>
      <w:pStyle w:val="Ttulo2"/>
      <w:lvlText w:val=" %1.%2 "/>
      <w:lvlJc w:val="left"/>
      <w:pPr>
        <w:tabs>
          <w:tab w:val="num" w:pos="720"/>
        </w:tabs>
        <w:ind w:left="720" w:firstLine="0"/>
      </w:pPr>
      <w:rPr>
        <w:rFonts w:ascii="Arial" w:hAnsi="Arial"/>
        <w:sz w:val="20"/>
        <w:szCs w:val="20"/>
        <w:lang w:val="es-ES_tradnl"/>
      </w:rPr>
    </w:lvl>
    <w:lvl w:ilvl="2">
      <w:start w:val="1"/>
      <w:numFmt w:val="decimal"/>
      <w:pStyle w:val="Ttulo3"/>
      <w:lvlText w:val=" %1.%2.%3 "/>
      <w:lvlJc w:val="left"/>
      <w:pPr>
        <w:tabs>
          <w:tab w:val="num" w:pos="720"/>
        </w:tabs>
        <w:ind w:left="720" w:firstLine="0"/>
      </w:pPr>
      <w:rPr>
        <w:rFonts w:ascii="Arial" w:hAnsi="Arial"/>
        <w:sz w:val="20"/>
        <w:szCs w:val="20"/>
        <w:lang w:val="es-ES_tradnl"/>
      </w:rPr>
    </w:lvl>
    <w:lvl w:ilvl="3">
      <w:start w:val="1"/>
      <w:numFmt w:val="decimal"/>
      <w:lvlText w:val=" %1.%2.%3.%4 "/>
      <w:lvlJc w:val="left"/>
      <w:pPr>
        <w:tabs>
          <w:tab w:val="num" w:pos="720"/>
        </w:tabs>
        <w:ind w:left="720" w:firstLine="0"/>
      </w:pPr>
      <w:rPr>
        <w:rFonts w:ascii="Arial" w:hAnsi="Arial"/>
        <w:sz w:val="20"/>
        <w:szCs w:val="20"/>
        <w:lang w:val="es-ES_tradnl"/>
      </w:rPr>
    </w:lvl>
    <w:lvl w:ilvl="4">
      <w:start w:val="1"/>
      <w:numFmt w:val="decimal"/>
      <w:lvlText w:val=" %1.%2.%3.%4.%5 "/>
      <w:lvlJc w:val="left"/>
      <w:pPr>
        <w:tabs>
          <w:tab w:val="num" w:pos="720"/>
        </w:tabs>
        <w:ind w:left="720" w:firstLine="0"/>
      </w:pPr>
      <w:rPr>
        <w:rFonts w:ascii="Arial" w:hAnsi="Arial"/>
        <w:sz w:val="20"/>
        <w:szCs w:val="20"/>
        <w:lang w:val="es-ES_tradnl"/>
      </w:rPr>
    </w:lvl>
    <w:lvl w:ilvl="5">
      <w:start w:val="1"/>
      <w:numFmt w:val="decimal"/>
      <w:lvlText w:val=" %1.%2.%3.%4.%5.%6 "/>
      <w:lvlJc w:val="left"/>
      <w:pPr>
        <w:tabs>
          <w:tab w:val="num" w:pos="720"/>
        </w:tabs>
        <w:ind w:left="720" w:firstLine="0"/>
      </w:pPr>
      <w:rPr>
        <w:rFonts w:ascii="Arial" w:hAnsi="Arial"/>
        <w:sz w:val="20"/>
        <w:szCs w:val="20"/>
        <w:lang w:val="es-ES_tradnl"/>
      </w:rPr>
    </w:lvl>
    <w:lvl w:ilvl="6">
      <w:start w:val="1"/>
      <w:numFmt w:val="decimal"/>
      <w:lvlText w:val=" %1.%2.%3.%4.%5.%6.%7 "/>
      <w:lvlJc w:val="left"/>
      <w:pPr>
        <w:tabs>
          <w:tab w:val="num" w:pos="720"/>
        </w:tabs>
        <w:ind w:left="720" w:firstLine="0"/>
      </w:pPr>
      <w:rPr>
        <w:rFonts w:ascii="Arial" w:hAnsi="Arial"/>
        <w:sz w:val="20"/>
        <w:szCs w:val="20"/>
        <w:lang w:val="es-ES_tradnl"/>
      </w:rPr>
    </w:lvl>
    <w:lvl w:ilvl="7">
      <w:start w:val="1"/>
      <w:numFmt w:val="decimal"/>
      <w:pStyle w:val="Ttulo8"/>
      <w:lvlText w:val=" %1.%2.%3.%4.%5.%6.%7.%8 "/>
      <w:lvlJc w:val="left"/>
      <w:pPr>
        <w:tabs>
          <w:tab w:val="num" w:pos="720"/>
        </w:tabs>
        <w:ind w:left="720" w:firstLine="0"/>
      </w:pPr>
      <w:rPr>
        <w:rFonts w:ascii="Arial" w:hAnsi="Arial"/>
        <w:sz w:val="20"/>
        <w:szCs w:val="20"/>
        <w:lang w:val="es-ES_tradnl"/>
      </w:rPr>
    </w:lvl>
    <w:lvl w:ilvl="8">
      <w:start w:val="1"/>
      <w:numFmt w:val="decimal"/>
      <w:pStyle w:val="Ttulo9"/>
      <w:lvlText w:val=" %1.%2.%3.%4.%5.%6.%7.%8.%9 "/>
      <w:lvlJc w:val="left"/>
      <w:pPr>
        <w:tabs>
          <w:tab w:val="num" w:pos="720"/>
        </w:tabs>
        <w:ind w:left="720" w:firstLine="0"/>
      </w:pPr>
      <w:rPr>
        <w:rFonts w:ascii="Arial" w:hAnsi="Arial"/>
        <w:sz w:val="20"/>
        <w:szCs w:val="20"/>
        <w:lang w:val="es-ES_tradnl"/>
      </w:rPr>
    </w:lvl>
  </w:abstractNum>
  <w:abstractNum w:abstractNumId="1">
    <w:nsid w:val="00000002"/>
    <w:multiLevelType w:val="multilevel"/>
    <w:tmpl w:val="5816C2BC"/>
    <w:lvl w:ilvl="0">
      <w:start w:val="1"/>
      <w:numFmt w:val="decimal"/>
      <w:lvlText w:val=" %1 "/>
      <w:lvlJc w:val="left"/>
      <w:pPr>
        <w:tabs>
          <w:tab w:val="num" w:pos="363"/>
        </w:tabs>
        <w:ind w:left="363" w:hanging="363"/>
      </w:pPr>
      <w:rPr>
        <w:rFonts w:asciiTheme="minorHAnsi" w:hAnsiTheme="minorHAnsi" w:hint="default"/>
        <w:sz w:val="20"/>
        <w:szCs w:val="20"/>
        <w:lang w:val="es-PE"/>
      </w:rPr>
    </w:lvl>
    <w:lvl w:ilvl="1">
      <w:start w:val="1"/>
      <w:numFmt w:val="decimal"/>
      <w:lvlText w:val=" %1.%2 "/>
      <w:lvlJc w:val="left"/>
      <w:pPr>
        <w:tabs>
          <w:tab w:val="num" w:pos="726"/>
        </w:tabs>
        <w:ind w:left="726" w:hanging="363"/>
      </w:pPr>
      <w:rPr>
        <w:rFonts w:asciiTheme="minorHAnsi" w:hAnsiTheme="minorHAnsi" w:hint="default"/>
        <w:sz w:val="20"/>
        <w:szCs w:val="20"/>
        <w:lang w:val="es-ES_tradnl"/>
      </w:rPr>
    </w:lvl>
    <w:lvl w:ilvl="2">
      <w:start w:val="1"/>
      <w:numFmt w:val="decimal"/>
      <w:lvlText w:val=" %1.%2.%3 "/>
      <w:lvlJc w:val="left"/>
      <w:pPr>
        <w:tabs>
          <w:tab w:val="num" w:pos="1074"/>
        </w:tabs>
        <w:ind w:left="1074" w:hanging="360"/>
      </w:pPr>
      <w:rPr>
        <w:rFonts w:asciiTheme="minorHAnsi" w:hAnsiTheme="minorHAnsi" w:hint="default"/>
        <w:sz w:val="20"/>
        <w:szCs w:val="20"/>
        <w:lang w:val="es-ES_tradnl"/>
      </w:rPr>
    </w:lvl>
    <w:lvl w:ilvl="3">
      <w:start w:val="1"/>
      <w:numFmt w:val="decimal"/>
      <w:lvlText w:val=" %1.%2.%3.%4 "/>
      <w:lvlJc w:val="left"/>
      <w:pPr>
        <w:tabs>
          <w:tab w:val="num" w:pos="1800"/>
        </w:tabs>
        <w:ind w:left="1800" w:hanging="360"/>
      </w:pPr>
      <w:rPr>
        <w:rFonts w:ascii="Arial" w:hAnsi="Arial"/>
        <w:sz w:val="20"/>
        <w:szCs w:val="20"/>
        <w:lang w:val="es-ES_tradnl"/>
      </w:rPr>
    </w:lvl>
    <w:lvl w:ilvl="4">
      <w:start w:val="1"/>
      <w:numFmt w:val="decimal"/>
      <w:lvlText w:val=" %1.%2.%3.%4.%5 "/>
      <w:lvlJc w:val="left"/>
      <w:pPr>
        <w:tabs>
          <w:tab w:val="num" w:pos="2160"/>
        </w:tabs>
        <w:ind w:left="2160" w:hanging="360"/>
      </w:pPr>
      <w:rPr>
        <w:rFonts w:ascii="Arial" w:hAnsi="Arial"/>
        <w:sz w:val="20"/>
        <w:szCs w:val="20"/>
        <w:lang w:val="es-ES_tradnl"/>
      </w:rPr>
    </w:lvl>
    <w:lvl w:ilvl="5">
      <w:start w:val="1"/>
      <w:numFmt w:val="decimal"/>
      <w:lvlText w:val=" %1.%2.%3.%4.%5.%6 "/>
      <w:lvlJc w:val="left"/>
      <w:pPr>
        <w:tabs>
          <w:tab w:val="num" w:pos="2520"/>
        </w:tabs>
        <w:ind w:left="2520" w:hanging="360"/>
      </w:pPr>
      <w:rPr>
        <w:rFonts w:ascii="Arial" w:hAnsi="Arial"/>
        <w:sz w:val="20"/>
        <w:szCs w:val="20"/>
        <w:lang w:val="es-ES_tradnl"/>
      </w:rPr>
    </w:lvl>
    <w:lvl w:ilvl="6">
      <w:start w:val="1"/>
      <w:numFmt w:val="decimal"/>
      <w:lvlText w:val=" %1.%2.%3.%4.%5.%6.%7 "/>
      <w:lvlJc w:val="left"/>
      <w:pPr>
        <w:tabs>
          <w:tab w:val="num" w:pos="2880"/>
        </w:tabs>
        <w:ind w:left="2880" w:hanging="360"/>
      </w:pPr>
      <w:rPr>
        <w:rFonts w:ascii="Arial" w:hAnsi="Arial"/>
        <w:sz w:val="20"/>
        <w:szCs w:val="20"/>
        <w:lang w:val="es-ES_tradnl"/>
      </w:rPr>
    </w:lvl>
    <w:lvl w:ilvl="7">
      <w:start w:val="1"/>
      <w:numFmt w:val="decimal"/>
      <w:lvlText w:val=" %1.%2.%3.%4.%5.%6.%7.%8 "/>
      <w:lvlJc w:val="left"/>
      <w:pPr>
        <w:tabs>
          <w:tab w:val="num" w:pos="3240"/>
        </w:tabs>
        <w:ind w:left="3240" w:hanging="360"/>
      </w:pPr>
      <w:rPr>
        <w:rFonts w:ascii="Arial" w:hAnsi="Arial"/>
        <w:sz w:val="20"/>
        <w:szCs w:val="20"/>
        <w:lang w:val="es-ES_tradnl"/>
      </w:rPr>
    </w:lvl>
    <w:lvl w:ilvl="8">
      <w:start w:val="1"/>
      <w:numFmt w:val="decimal"/>
      <w:lvlText w:val=" %1.%2.%3.%4.%5.%6.%7.%8.%9 "/>
      <w:lvlJc w:val="left"/>
      <w:pPr>
        <w:tabs>
          <w:tab w:val="num" w:pos="3600"/>
        </w:tabs>
        <w:ind w:left="3600" w:hanging="360"/>
      </w:pPr>
      <w:rPr>
        <w:rFonts w:ascii="Arial" w:hAnsi="Arial"/>
        <w:sz w:val="20"/>
        <w:szCs w:val="20"/>
        <w:lang w:val="es-ES_tradnl"/>
      </w:rPr>
    </w:lvl>
  </w:abstractNum>
  <w:abstractNum w:abstractNumId="2">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4"/>
    <w:multiLevelType w:val="multilevel"/>
    <w:tmpl w:val="00000004"/>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4">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5">
    <w:nsid w:val="00000006"/>
    <w:multiLevelType w:val="multilevel"/>
    <w:tmpl w:val="00000006"/>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6">
    <w:nsid w:val="00000007"/>
    <w:multiLevelType w:val="multilevel"/>
    <w:tmpl w:val="00000007"/>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7">
    <w:nsid w:val="00000008"/>
    <w:multiLevelType w:val="multilevel"/>
    <w:tmpl w:val="00000008"/>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8">
    <w:nsid w:val="00000009"/>
    <w:multiLevelType w:val="multilevel"/>
    <w:tmpl w:val="00000009"/>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9">
    <w:nsid w:val="0000000A"/>
    <w:multiLevelType w:val="multilevel"/>
    <w:tmpl w:val="0000000A"/>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0">
    <w:nsid w:val="03D35A98"/>
    <w:multiLevelType w:val="multilevel"/>
    <w:tmpl w:val="9182AD72"/>
    <w:lvl w:ilvl="0">
      <w:start w:val="2"/>
      <w:numFmt w:val="decimal"/>
      <w:lvlText w:val="%1"/>
      <w:lvlJc w:val="left"/>
      <w:pPr>
        <w:tabs>
          <w:tab w:val="num" w:pos="600"/>
        </w:tabs>
        <w:ind w:left="600" w:hanging="600"/>
      </w:pPr>
      <w:rPr>
        <w:rFonts w:hint="default"/>
      </w:rPr>
    </w:lvl>
    <w:lvl w:ilvl="1">
      <w:start w:val="1"/>
      <w:numFmt w:val="decimal"/>
      <w:lvlText w:val="%1.%2"/>
      <w:lvlJc w:val="left"/>
      <w:pPr>
        <w:tabs>
          <w:tab w:val="num" w:pos="1167"/>
        </w:tabs>
        <w:ind w:left="1167" w:hanging="600"/>
      </w:pPr>
      <w:rPr>
        <w:rFonts w:hint="default"/>
      </w:rPr>
    </w:lvl>
    <w:lvl w:ilvl="2">
      <w:start w:val="2"/>
      <w:numFmt w:val="decimal"/>
      <w:lvlText w:val="%1.%2.%3"/>
      <w:lvlJc w:val="left"/>
      <w:pPr>
        <w:tabs>
          <w:tab w:val="num" w:pos="1854"/>
        </w:tabs>
        <w:ind w:left="1854" w:hanging="720"/>
      </w:pPr>
      <w:rPr>
        <w:rFonts w:hint="default"/>
      </w:rPr>
    </w:lvl>
    <w:lvl w:ilvl="3">
      <w:start w:val="1"/>
      <w:numFmt w:val="decimal"/>
      <w:lvlText w:val="%1.%2.%3.%4"/>
      <w:lvlJc w:val="left"/>
      <w:pPr>
        <w:tabs>
          <w:tab w:val="num" w:pos="2421"/>
        </w:tabs>
        <w:ind w:left="2421" w:hanging="720"/>
      </w:pPr>
      <w:rPr>
        <w:rFonts w:hint="default"/>
      </w:rPr>
    </w:lvl>
    <w:lvl w:ilvl="4">
      <w:start w:val="1"/>
      <w:numFmt w:val="decimal"/>
      <w:lvlText w:val="%1.%2.%3.%4.%5"/>
      <w:lvlJc w:val="left"/>
      <w:pPr>
        <w:tabs>
          <w:tab w:val="num" w:pos="3348"/>
        </w:tabs>
        <w:ind w:left="3348" w:hanging="1080"/>
      </w:pPr>
      <w:rPr>
        <w:rFonts w:hint="default"/>
      </w:rPr>
    </w:lvl>
    <w:lvl w:ilvl="5">
      <w:start w:val="1"/>
      <w:numFmt w:val="decimal"/>
      <w:lvlText w:val="%1.%2.%3.%4.%5.%6"/>
      <w:lvlJc w:val="left"/>
      <w:pPr>
        <w:tabs>
          <w:tab w:val="num" w:pos="3915"/>
        </w:tabs>
        <w:ind w:left="3915" w:hanging="1080"/>
      </w:pPr>
      <w:rPr>
        <w:rFonts w:hint="default"/>
      </w:rPr>
    </w:lvl>
    <w:lvl w:ilvl="6">
      <w:start w:val="1"/>
      <w:numFmt w:val="decimal"/>
      <w:lvlText w:val="%1.%2.%3.%4.%5.%6.%7"/>
      <w:lvlJc w:val="left"/>
      <w:pPr>
        <w:tabs>
          <w:tab w:val="num" w:pos="4842"/>
        </w:tabs>
        <w:ind w:left="4842" w:hanging="1440"/>
      </w:pPr>
      <w:rPr>
        <w:rFonts w:hint="default"/>
      </w:rPr>
    </w:lvl>
    <w:lvl w:ilvl="7">
      <w:start w:val="1"/>
      <w:numFmt w:val="decimal"/>
      <w:lvlText w:val="%1.%2.%3.%4.%5.%6.%7.%8"/>
      <w:lvlJc w:val="left"/>
      <w:pPr>
        <w:tabs>
          <w:tab w:val="num" w:pos="5409"/>
        </w:tabs>
        <w:ind w:left="5409" w:hanging="1440"/>
      </w:pPr>
      <w:rPr>
        <w:rFonts w:hint="default"/>
      </w:rPr>
    </w:lvl>
    <w:lvl w:ilvl="8">
      <w:start w:val="1"/>
      <w:numFmt w:val="decimal"/>
      <w:lvlText w:val="%1.%2.%3.%4.%5.%6.%7.%8.%9"/>
      <w:lvlJc w:val="left"/>
      <w:pPr>
        <w:tabs>
          <w:tab w:val="num" w:pos="6336"/>
        </w:tabs>
        <w:ind w:left="6336" w:hanging="1800"/>
      </w:pPr>
      <w:rPr>
        <w:rFonts w:hint="default"/>
      </w:rPr>
    </w:lvl>
  </w:abstractNum>
  <w:abstractNum w:abstractNumId="11">
    <w:nsid w:val="15A209E0"/>
    <w:multiLevelType w:val="hybridMultilevel"/>
    <w:tmpl w:val="FCD8A6EE"/>
    <w:lvl w:ilvl="0" w:tplc="04090001">
      <w:start w:val="1"/>
      <w:numFmt w:val="decimal"/>
      <w:lvlText w:val="%1."/>
      <w:lvlJc w:val="lef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2">
    <w:nsid w:val="16322DE6"/>
    <w:multiLevelType w:val="hybridMultilevel"/>
    <w:tmpl w:val="06C2A1CC"/>
    <w:lvl w:ilvl="0" w:tplc="0C0A0005">
      <w:start w:val="1"/>
      <w:numFmt w:val="bullet"/>
      <w:lvlText w:val=""/>
      <w:lvlJc w:val="left"/>
      <w:pPr>
        <w:tabs>
          <w:tab w:val="num" w:pos="1854"/>
        </w:tabs>
        <w:ind w:left="1854" w:hanging="360"/>
      </w:pPr>
      <w:rPr>
        <w:rFonts w:ascii="Wingdings" w:hAnsi="Wingdings" w:hint="default"/>
      </w:rPr>
    </w:lvl>
    <w:lvl w:ilvl="1" w:tplc="0C0A0003" w:tentative="1">
      <w:start w:val="1"/>
      <w:numFmt w:val="bullet"/>
      <w:lvlText w:val="o"/>
      <w:lvlJc w:val="left"/>
      <w:pPr>
        <w:tabs>
          <w:tab w:val="num" w:pos="2574"/>
        </w:tabs>
        <w:ind w:left="2574" w:hanging="360"/>
      </w:pPr>
      <w:rPr>
        <w:rFonts w:ascii="Courier New" w:hAnsi="Courier New" w:cs="Courier New" w:hint="default"/>
      </w:rPr>
    </w:lvl>
    <w:lvl w:ilvl="2" w:tplc="0C0A0005" w:tentative="1">
      <w:start w:val="1"/>
      <w:numFmt w:val="bullet"/>
      <w:lvlText w:val=""/>
      <w:lvlJc w:val="left"/>
      <w:pPr>
        <w:tabs>
          <w:tab w:val="num" w:pos="3294"/>
        </w:tabs>
        <w:ind w:left="3294" w:hanging="360"/>
      </w:pPr>
      <w:rPr>
        <w:rFonts w:ascii="Wingdings" w:hAnsi="Wingdings" w:hint="default"/>
      </w:rPr>
    </w:lvl>
    <w:lvl w:ilvl="3" w:tplc="0C0A0001" w:tentative="1">
      <w:start w:val="1"/>
      <w:numFmt w:val="bullet"/>
      <w:lvlText w:val=""/>
      <w:lvlJc w:val="left"/>
      <w:pPr>
        <w:tabs>
          <w:tab w:val="num" w:pos="4014"/>
        </w:tabs>
        <w:ind w:left="4014" w:hanging="360"/>
      </w:pPr>
      <w:rPr>
        <w:rFonts w:ascii="Symbol" w:hAnsi="Symbol" w:hint="default"/>
      </w:rPr>
    </w:lvl>
    <w:lvl w:ilvl="4" w:tplc="0C0A0003" w:tentative="1">
      <w:start w:val="1"/>
      <w:numFmt w:val="bullet"/>
      <w:lvlText w:val="o"/>
      <w:lvlJc w:val="left"/>
      <w:pPr>
        <w:tabs>
          <w:tab w:val="num" w:pos="4734"/>
        </w:tabs>
        <w:ind w:left="4734" w:hanging="360"/>
      </w:pPr>
      <w:rPr>
        <w:rFonts w:ascii="Courier New" w:hAnsi="Courier New" w:cs="Courier New" w:hint="default"/>
      </w:rPr>
    </w:lvl>
    <w:lvl w:ilvl="5" w:tplc="0C0A0005" w:tentative="1">
      <w:start w:val="1"/>
      <w:numFmt w:val="bullet"/>
      <w:lvlText w:val=""/>
      <w:lvlJc w:val="left"/>
      <w:pPr>
        <w:tabs>
          <w:tab w:val="num" w:pos="5454"/>
        </w:tabs>
        <w:ind w:left="5454" w:hanging="360"/>
      </w:pPr>
      <w:rPr>
        <w:rFonts w:ascii="Wingdings" w:hAnsi="Wingdings" w:hint="default"/>
      </w:rPr>
    </w:lvl>
    <w:lvl w:ilvl="6" w:tplc="0C0A0001" w:tentative="1">
      <w:start w:val="1"/>
      <w:numFmt w:val="bullet"/>
      <w:lvlText w:val=""/>
      <w:lvlJc w:val="left"/>
      <w:pPr>
        <w:tabs>
          <w:tab w:val="num" w:pos="6174"/>
        </w:tabs>
        <w:ind w:left="6174" w:hanging="360"/>
      </w:pPr>
      <w:rPr>
        <w:rFonts w:ascii="Symbol" w:hAnsi="Symbol" w:hint="default"/>
      </w:rPr>
    </w:lvl>
    <w:lvl w:ilvl="7" w:tplc="0C0A0003" w:tentative="1">
      <w:start w:val="1"/>
      <w:numFmt w:val="bullet"/>
      <w:lvlText w:val="o"/>
      <w:lvlJc w:val="left"/>
      <w:pPr>
        <w:tabs>
          <w:tab w:val="num" w:pos="6894"/>
        </w:tabs>
        <w:ind w:left="6894" w:hanging="360"/>
      </w:pPr>
      <w:rPr>
        <w:rFonts w:ascii="Courier New" w:hAnsi="Courier New" w:cs="Courier New" w:hint="default"/>
      </w:rPr>
    </w:lvl>
    <w:lvl w:ilvl="8" w:tplc="0C0A0005" w:tentative="1">
      <w:start w:val="1"/>
      <w:numFmt w:val="bullet"/>
      <w:lvlText w:val=""/>
      <w:lvlJc w:val="left"/>
      <w:pPr>
        <w:tabs>
          <w:tab w:val="num" w:pos="7614"/>
        </w:tabs>
        <w:ind w:left="7614" w:hanging="360"/>
      </w:pPr>
      <w:rPr>
        <w:rFonts w:ascii="Wingdings" w:hAnsi="Wingdings" w:hint="default"/>
      </w:rPr>
    </w:lvl>
  </w:abstractNum>
  <w:abstractNum w:abstractNumId="13">
    <w:nsid w:val="1E70776A"/>
    <w:multiLevelType w:val="hybridMultilevel"/>
    <w:tmpl w:val="E64EE0DC"/>
    <w:lvl w:ilvl="0" w:tplc="280A0001">
      <w:start w:val="1"/>
      <w:numFmt w:val="bullet"/>
      <w:lvlText w:val=""/>
      <w:lvlJc w:val="left"/>
      <w:pPr>
        <w:ind w:left="1083" w:hanging="360"/>
      </w:pPr>
      <w:rPr>
        <w:rFonts w:ascii="Symbol" w:hAnsi="Symbol" w:hint="default"/>
      </w:rPr>
    </w:lvl>
    <w:lvl w:ilvl="1" w:tplc="280A0003" w:tentative="1">
      <w:start w:val="1"/>
      <w:numFmt w:val="bullet"/>
      <w:lvlText w:val="o"/>
      <w:lvlJc w:val="left"/>
      <w:pPr>
        <w:ind w:left="1803" w:hanging="360"/>
      </w:pPr>
      <w:rPr>
        <w:rFonts w:ascii="Courier New" w:hAnsi="Courier New" w:cs="Courier New" w:hint="default"/>
      </w:rPr>
    </w:lvl>
    <w:lvl w:ilvl="2" w:tplc="280A0005" w:tentative="1">
      <w:start w:val="1"/>
      <w:numFmt w:val="bullet"/>
      <w:lvlText w:val=""/>
      <w:lvlJc w:val="left"/>
      <w:pPr>
        <w:ind w:left="2523" w:hanging="360"/>
      </w:pPr>
      <w:rPr>
        <w:rFonts w:ascii="Wingdings" w:hAnsi="Wingdings" w:hint="default"/>
      </w:rPr>
    </w:lvl>
    <w:lvl w:ilvl="3" w:tplc="280A0001" w:tentative="1">
      <w:start w:val="1"/>
      <w:numFmt w:val="bullet"/>
      <w:lvlText w:val=""/>
      <w:lvlJc w:val="left"/>
      <w:pPr>
        <w:ind w:left="3243" w:hanging="360"/>
      </w:pPr>
      <w:rPr>
        <w:rFonts w:ascii="Symbol" w:hAnsi="Symbol" w:hint="default"/>
      </w:rPr>
    </w:lvl>
    <w:lvl w:ilvl="4" w:tplc="280A0003" w:tentative="1">
      <w:start w:val="1"/>
      <w:numFmt w:val="bullet"/>
      <w:lvlText w:val="o"/>
      <w:lvlJc w:val="left"/>
      <w:pPr>
        <w:ind w:left="3963" w:hanging="360"/>
      </w:pPr>
      <w:rPr>
        <w:rFonts w:ascii="Courier New" w:hAnsi="Courier New" w:cs="Courier New" w:hint="default"/>
      </w:rPr>
    </w:lvl>
    <w:lvl w:ilvl="5" w:tplc="280A0005" w:tentative="1">
      <w:start w:val="1"/>
      <w:numFmt w:val="bullet"/>
      <w:lvlText w:val=""/>
      <w:lvlJc w:val="left"/>
      <w:pPr>
        <w:ind w:left="4683" w:hanging="360"/>
      </w:pPr>
      <w:rPr>
        <w:rFonts w:ascii="Wingdings" w:hAnsi="Wingdings" w:hint="default"/>
      </w:rPr>
    </w:lvl>
    <w:lvl w:ilvl="6" w:tplc="280A0001" w:tentative="1">
      <w:start w:val="1"/>
      <w:numFmt w:val="bullet"/>
      <w:lvlText w:val=""/>
      <w:lvlJc w:val="left"/>
      <w:pPr>
        <w:ind w:left="5403" w:hanging="360"/>
      </w:pPr>
      <w:rPr>
        <w:rFonts w:ascii="Symbol" w:hAnsi="Symbol" w:hint="default"/>
      </w:rPr>
    </w:lvl>
    <w:lvl w:ilvl="7" w:tplc="280A0003" w:tentative="1">
      <w:start w:val="1"/>
      <w:numFmt w:val="bullet"/>
      <w:lvlText w:val="o"/>
      <w:lvlJc w:val="left"/>
      <w:pPr>
        <w:ind w:left="6123" w:hanging="360"/>
      </w:pPr>
      <w:rPr>
        <w:rFonts w:ascii="Courier New" w:hAnsi="Courier New" w:cs="Courier New" w:hint="default"/>
      </w:rPr>
    </w:lvl>
    <w:lvl w:ilvl="8" w:tplc="280A0005" w:tentative="1">
      <w:start w:val="1"/>
      <w:numFmt w:val="bullet"/>
      <w:lvlText w:val=""/>
      <w:lvlJc w:val="left"/>
      <w:pPr>
        <w:ind w:left="6843" w:hanging="360"/>
      </w:pPr>
      <w:rPr>
        <w:rFonts w:ascii="Wingdings" w:hAnsi="Wingdings" w:hint="default"/>
      </w:rPr>
    </w:lvl>
  </w:abstractNum>
  <w:abstractNum w:abstractNumId="14">
    <w:nsid w:val="319316DD"/>
    <w:multiLevelType w:val="hybridMultilevel"/>
    <w:tmpl w:val="87A89CDA"/>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15">
    <w:nsid w:val="40617E4D"/>
    <w:multiLevelType w:val="hybridMultilevel"/>
    <w:tmpl w:val="DDB60838"/>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6">
    <w:nsid w:val="5CDF2D3F"/>
    <w:multiLevelType w:val="hybridMultilevel"/>
    <w:tmpl w:val="084CAA4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2"/>
  </w:num>
  <w:num w:numId="12">
    <w:abstractNumId w:val="10"/>
  </w:num>
  <w:num w:numId="13">
    <w:abstractNumId w:val="14"/>
  </w:num>
  <w:num w:numId="14">
    <w:abstractNumId w:val="11"/>
  </w:num>
  <w:num w:numId="15">
    <w:abstractNumId w:val="15"/>
  </w:num>
  <w:num w:numId="16">
    <w:abstractNumId w:val="0"/>
  </w:num>
  <w:num w:numId="17">
    <w:abstractNumId w:val="0"/>
  </w:num>
  <w:num w:numId="18">
    <w:abstractNumId w:val="0"/>
  </w:num>
  <w:num w:numId="19">
    <w:abstractNumId w:val="0"/>
  </w:num>
  <w:num w:numId="20">
    <w:abstractNumId w:val="13"/>
  </w:num>
  <w:num w:numId="21">
    <w:abstractNumId w:val="0"/>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footnotePr>
    <w:pos w:val="beneathTex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0C04"/>
    <w:rsid w:val="0014781A"/>
    <w:rsid w:val="002248EA"/>
    <w:rsid w:val="00280C04"/>
    <w:rsid w:val="005C48E2"/>
    <w:rsid w:val="0099431B"/>
    <w:rsid w:val="00D845CE"/>
    <w:rsid w:val="00EF4176"/>
    <w:rsid w:val="00FD7E2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header" w:uiPriority="0"/>
    <w:lsdException w:name="footer" w:uiPriority="0"/>
    <w:lsdException w:name="caption" w:uiPriority="35" w:qFormat="1"/>
    <w:lsdException w:name="footnote reference" w:uiPriority="0"/>
    <w:lsdException w:name="Lis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0C04"/>
    <w:pPr>
      <w:widowControl w:val="0"/>
      <w:suppressAutoHyphens/>
      <w:spacing w:after="0" w:line="240" w:lineRule="auto"/>
    </w:pPr>
    <w:rPr>
      <w:rFonts w:ascii="Nimbus Roman No9 L" w:eastAsia="DejaVu Sans" w:hAnsi="Nimbus Roman No9 L" w:cs="DejaVu Sans"/>
      <w:sz w:val="24"/>
      <w:szCs w:val="24"/>
      <w:lang w:val="es-VE" w:eastAsia="es-ES_tradnl" w:bidi="es-ES_tradnl"/>
    </w:rPr>
  </w:style>
  <w:style w:type="paragraph" w:styleId="Ttulo1">
    <w:name w:val="heading 1"/>
    <w:basedOn w:val="Heading"/>
    <w:next w:val="Textoindependiente"/>
    <w:link w:val="Ttulo1Car"/>
    <w:qFormat/>
    <w:rsid w:val="00280C04"/>
    <w:pPr>
      <w:numPr>
        <w:numId w:val="1"/>
      </w:numPr>
      <w:spacing w:before="238" w:after="238"/>
      <w:outlineLvl w:val="0"/>
    </w:pPr>
    <w:rPr>
      <w:rFonts w:ascii="Arial" w:hAnsi="Arial"/>
      <w:b/>
      <w:bCs/>
      <w:sz w:val="24"/>
      <w:szCs w:val="32"/>
    </w:rPr>
  </w:style>
  <w:style w:type="paragraph" w:styleId="Ttulo2">
    <w:name w:val="heading 2"/>
    <w:basedOn w:val="Heading"/>
    <w:next w:val="Textoindependiente"/>
    <w:link w:val="Ttulo2Car"/>
    <w:qFormat/>
    <w:rsid w:val="00280C04"/>
    <w:pPr>
      <w:numPr>
        <w:ilvl w:val="1"/>
        <w:numId w:val="1"/>
      </w:numPr>
      <w:spacing w:before="0" w:after="170"/>
      <w:outlineLvl w:val="1"/>
    </w:pPr>
    <w:rPr>
      <w:rFonts w:ascii="Arial" w:hAnsi="Arial"/>
      <w:b/>
      <w:bCs/>
      <w:sz w:val="20"/>
      <w:szCs w:val="36"/>
    </w:rPr>
  </w:style>
  <w:style w:type="paragraph" w:styleId="Ttulo3">
    <w:name w:val="heading 3"/>
    <w:basedOn w:val="Heading"/>
    <w:next w:val="Textoindependiente"/>
    <w:link w:val="Ttulo3Car"/>
    <w:qFormat/>
    <w:rsid w:val="00280C04"/>
    <w:pPr>
      <w:numPr>
        <w:ilvl w:val="2"/>
        <w:numId w:val="1"/>
      </w:numPr>
      <w:spacing w:before="0" w:after="119"/>
      <w:outlineLvl w:val="2"/>
    </w:pPr>
    <w:rPr>
      <w:rFonts w:ascii="Arial" w:hAnsi="Arial"/>
      <w:b/>
      <w:bCs/>
      <w:sz w:val="20"/>
    </w:rPr>
  </w:style>
  <w:style w:type="paragraph" w:styleId="Ttulo8">
    <w:name w:val="heading 8"/>
    <w:basedOn w:val="Heading"/>
    <w:next w:val="Textoindependiente"/>
    <w:link w:val="Ttulo8Car"/>
    <w:qFormat/>
    <w:rsid w:val="00280C04"/>
    <w:pPr>
      <w:numPr>
        <w:ilvl w:val="7"/>
        <w:numId w:val="1"/>
      </w:numPr>
      <w:outlineLvl w:val="7"/>
    </w:pPr>
    <w:rPr>
      <w:b/>
      <w:bCs/>
      <w:sz w:val="21"/>
      <w:szCs w:val="21"/>
    </w:rPr>
  </w:style>
  <w:style w:type="paragraph" w:styleId="Ttulo9">
    <w:name w:val="heading 9"/>
    <w:basedOn w:val="Heading"/>
    <w:next w:val="Textoindependiente"/>
    <w:link w:val="Ttulo9Car"/>
    <w:qFormat/>
    <w:rsid w:val="00280C04"/>
    <w:pPr>
      <w:numPr>
        <w:ilvl w:val="8"/>
        <w:numId w:val="1"/>
      </w:numPr>
      <w:outlineLvl w:val="8"/>
    </w:pPr>
    <w:rPr>
      <w:b/>
      <w:bCs/>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280C04"/>
    <w:rPr>
      <w:rFonts w:ascii="Arial" w:eastAsia="DejaVu Sans" w:hAnsi="Arial" w:cs="DejaVu Sans"/>
      <w:b/>
      <w:bCs/>
      <w:sz w:val="24"/>
      <w:szCs w:val="32"/>
      <w:lang w:val="es-VE" w:eastAsia="es-ES_tradnl" w:bidi="es-ES_tradnl"/>
    </w:rPr>
  </w:style>
  <w:style w:type="character" w:customStyle="1" w:styleId="Ttulo2Car">
    <w:name w:val="Título 2 Car"/>
    <w:basedOn w:val="Fuentedeprrafopredeter"/>
    <w:link w:val="Ttulo2"/>
    <w:rsid w:val="00280C04"/>
    <w:rPr>
      <w:rFonts w:ascii="Arial" w:eastAsia="DejaVu Sans" w:hAnsi="Arial" w:cs="DejaVu Sans"/>
      <w:b/>
      <w:bCs/>
      <w:sz w:val="20"/>
      <w:szCs w:val="36"/>
      <w:lang w:val="es-VE" w:eastAsia="es-ES_tradnl" w:bidi="es-ES_tradnl"/>
    </w:rPr>
  </w:style>
  <w:style w:type="character" w:customStyle="1" w:styleId="Ttulo3Car">
    <w:name w:val="Título 3 Car"/>
    <w:basedOn w:val="Fuentedeprrafopredeter"/>
    <w:link w:val="Ttulo3"/>
    <w:rsid w:val="00280C04"/>
    <w:rPr>
      <w:rFonts w:ascii="Arial" w:eastAsia="DejaVu Sans" w:hAnsi="Arial" w:cs="DejaVu Sans"/>
      <w:b/>
      <w:bCs/>
      <w:sz w:val="20"/>
      <w:szCs w:val="28"/>
      <w:lang w:val="es-VE" w:eastAsia="es-ES_tradnl" w:bidi="es-ES_tradnl"/>
    </w:rPr>
  </w:style>
  <w:style w:type="character" w:customStyle="1" w:styleId="Ttulo8Car">
    <w:name w:val="Título 8 Car"/>
    <w:basedOn w:val="Fuentedeprrafopredeter"/>
    <w:link w:val="Ttulo8"/>
    <w:rsid w:val="00280C04"/>
    <w:rPr>
      <w:rFonts w:ascii="Nimbus Sans L" w:eastAsia="DejaVu Sans" w:hAnsi="Nimbus Sans L" w:cs="DejaVu Sans"/>
      <w:b/>
      <w:bCs/>
      <w:sz w:val="21"/>
      <w:szCs w:val="21"/>
      <w:lang w:val="es-VE" w:eastAsia="es-ES_tradnl" w:bidi="es-ES_tradnl"/>
    </w:rPr>
  </w:style>
  <w:style w:type="character" w:customStyle="1" w:styleId="Ttulo9Car">
    <w:name w:val="Título 9 Car"/>
    <w:basedOn w:val="Fuentedeprrafopredeter"/>
    <w:link w:val="Ttulo9"/>
    <w:rsid w:val="00280C04"/>
    <w:rPr>
      <w:rFonts w:ascii="Nimbus Sans L" w:eastAsia="DejaVu Sans" w:hAnsi="Nimbus Sans L" w:cs="DejaVu Sans"/>
      <w:b/>
      <w:bCs/>
      <w:sz w:val="21"/>
      <w:szCs w:val="21"/>
      <w:lang w:val="es-VE" w:eastAsia="es-ES_tradnl" w:bidi="es-ES_tradnl"/>
    </w:rPr>
  </w:style>
  <w:style w:type="character" w:customStyle="1" w:styleId="FootnoteCharacters">
    <w:name w:val="Footnote Characters"/>
    <w:rsid w:val="00280C04"/>
  </w:style>
  <w:style w:type="character" w:customStyle="1" w:styleId="NumberingSymbols">
    <w:name w:val="Numbering Symbols"/>
    <w:rsid w:val="00280C04"/>
    <w:rPr>
      <w:rFonts w:ascii="Arial" w:hAnsi="Arial"/>
      <w:sz w:val="20"/>
      <w:szCs w:val="20"/>
      <w:lang w:val="es-ES_tradnl"/>
    </w:rPr>
  </w:style>
  <w:style w:type="character" w:customStyle="1" w:styleId="Bullets">
    <w:name w:val="Bullets"/>
    <w:rsid w:val="00280C04"/>
    <w:rPr>
      <w:rFonts w:ascii="StarSymbol" w:eastAsia="StarSymbol" w:hAnsi="StarSymbol" w:cs="StarSymbol"/>
      <w:sz w:val="18"/>
      <w:szCs w:val="18"/>
    </w:rPr>
  </w:style>
  <w:style w:type="character" w:styleId="Hipervnculo">
    <w:name w:val="Hyperlink"/>
    <w:semiHidden/>
    <w:rsid w:val="00280C04"/>
    <w:rPr>
      <w:color w:val="000080"/>
      <w:u w:val="single"/>
    </w:rPr>
  </w:style>
  <w:style w:type="character" w:styleId="Hipervnculovisitado">
    <w:name w:val="FollowedHyperlink"/>
    <w:semiHidden/>
    <w:rsid w:val="00280C04"/>
    <w:rPr>
      <w:color w:val="800000"/>
      <w:u w:val="single"/>
    </w:rPr>
  </w:style>
  <w:style w:type="character" w:styleId="Refdenotaalpie">
    <w:name w:val="footnote reference"/>
    <w:semiHidden/>
    <w:rsid w:val="00280C04"/>
    <w:rPr>
      <w:vertAlign w:val="superscript"/>
    </w:rPr>
  </w:style>
  <w:style w:type="character" w:styleId="Textoennegrita">
    <w:name w:val="Strong"/>
    <w:qFormat/>
    <w:rsid w:val="00280C04"/>
    <w:rPr>
      <w:b/>
      <w:bCs/>
    </w:rPr>
  </w:style>
  <w:style w:type="character" w:customStyle="1" w:styleId="RTFNum21">
    <w:name w:val="RTF_Num 2 1"/>
    <w:rsid w:val="00280C04"/>
  </w:style>
  <w:style w:type="character" w:customStyle="1" w:styleId="RTFNum22">
    <w:name w:val="RTF_Num 2 2"/>
    <w:rsid w:val="00280C04"/>
  </w:style>
  <w:style w:type="character" w:customStyle="1" w:styleId="RTFNum23">
    <w:name w:val="RTF_Num 2 3"/>
    <w:rsid w:val="00280C04"/>
  </w:style>
  <w:style w:type="character" w:customStyle="1" w:styleId="RTFNum24">
    <w:name w:val="RTF_Num 2 4"/>
    <w:rsid w:val="00280C04"/>
  </w:style>
  <w:style w:type="character" w:customStyle="1" w:styleId="RTFNum25">
    <w:name w:val="RTF_Num 2 5"/>
    <w:rsid w:val="00280C04"/>
  </w:style>
  <w:style w:type="character" w:customStyle="1" w:styleId="RTFNum26">
    <w:name w:val="RTF_Num 2 6"/>
    <w:rsid w:val="00280C04"/>
  </w:style>
  <w:style w:type="character" w:customStyle="1" w:styleId="RTFNum27">
    <w:name w:val="RTF_Num 2 7"/>
    <w:rsid w:val="00280C04"/>
  </w:style>
  <w:style w:type="character" w:customStyle="1" w:styleId="RTFNum28">
    <w:name w:val="RTF_Num 2 8"/>
    <w:rsid w:val="00280C04"/>
  </w:style>
  <w:style w:type="character" w:customStyle="1" w:styleId="RTFNum29">
    <w:name w:val="RTF_Num 2 9"/>
    <w:rsid w:val="00280C04"/>
  </w:style>
  <w:style w:type="character" w:customStyle="1" w:styleId="RTFNum210">
    <w:name w:val="RTF_Num 2 10"/>
    <w:rsid w:val="00280C04"/>
  </w:style>
  <w:style w:type="character" w:customStyle="1" w:styleId="RTFNum31">
    <w:name w:val="RTF_Num 3 1"/>
    <w:rsid w:val="00280C04"/>
    <w:rPr>
      <w:rFonts w:ascii="StarSymbol" w:eastAsia="StarSymbol" w:hAnsi="StarSymbol" w:cs="StarSymbol"/>
      <w:sz w:val="18"/>
      <w:szCs w:val="18"/>
    </w:rPr>
  </w:style>
  <w:style w:type="character" w:customStyle="1" w:styleId="RTFNum32">
    <w:name w:val="RTF_Num 3 2"/>
    <w:rsid w:val="00280C04"/>
    <w:rPr>
      <w:rFonts w:ascii="StarSymbol" w:eastAsia="StarSymbol" w:hAnsi="StarSymbol" w:cs="StarSymbol"/>
      <w:sz w:val="18"/>
      <w:szCs w:val="18"/>
    </w:rPr>
  </w:style>
  <w:style w:type="character" w:customStyle="1" w:styleId="RTFNum33">
    <w:name w:val="RTF_Num 3 3"/>
    <w:rsid w:val="00280C04"/>
    <w:rPr>
      <w:rFonts w:ascii="StarSymbol" w:eastAsia="StarSymbol" w:hAnsi="StarSymbol" w:cs="StarSymbol"/>
      <w:sz w:val="18"/>
      <w:szCs w:val="18"/>
    </w:rPr>
  </w:style>
  <w:style w:type="character" w:customStyle="1" w:styleId="RTFNum34">
    <w:name w:val="RTF_Num 3 4"/>
    <w:rsid w:val="00280C04"/>
    <w:rPr>
      <w:rFonts w:ascii="StarSymbol" w:eastAsia="StarSymbol" w:hAnsi="StarSymbol" w:cs="StarSymbol"/>
      <w:sz w:val="18"/>
      <w:szCs w:val="18"/>
    </w:rPr>
  </w:style>
  <w:style w:type="character" w:customStyle="1" w:styleId="RTFNum35">
    <w:name w:val="RTF_Num 3 5"/>
    <w:rsid w:val="00280C04"/>
    <w:rPr>
      <w:rFonts w:ascii="StarSymbol" w:eastAsia="StarSymbol" w:hAnsi="StarSymbol" w:cs="StarSymbol"/>
      <w:sz w:val="18"/>
      <w:szCs w:val="18"/>
    </w:rPr>
  </w:style>
  <w:style w:type="character" w:customStyle="1" w:styleId="RTFNum36">
    <w:name w:val="RTF_Num 3 6"/>
    <w:rsid w:val="00280C04"/>
    <w:rPr>
      <w:rFonts w:ascii="StarSymbol" w:eastAsia="StarSymbol" w:hAnsi="StarSymbol" w:cs="StarSymbol"/>
      <w:sz w:val="18"/>
      <w:szCs w:val="18"/>
    </w:rPr>
  </w:style>
  <w:style w:type="character" w:customStyle="1" w:styleId="RTFNum37">
    <w:name w:val="RTF_Num 3 7"/>
    <w:rsid w:val="00280C04"/>
    <w:rPr>
      <w:rFonts w:ascii="StarSymbol" w:eastAsia="StarSymbol" w:hAnsi="StarSymbol" w:cs="StarSymbol"/>
      <w:sz w:val="18"/>
      <w:szCs w:val="18"/>
    </w:rPr>
  </w:style>
  <w:style w:type="character" w:customStyle="1" w:styleId="RTFNum38">
    <w:name w:val="RTF_Num 3 8"/>
    <w:rsid w:val="00280C04"/>
    <w:rPr>
      <w:rFonts w:ascii="StarSymbol" w:eastAsia="StarSymbol" w:hAnsi="StarSymbol" w:cs="StarSymbol"/>
      <w:sz w:val="18"/>
      <w:szCs w:val="18"/>
    </w:rPr>
  </w:style>
  <w:style w:type="character" w:customStyle="1" w:styleId="RTFNum39">
    <w:name w:val="RTF_Num 3 9"/>
    <w:rsid w:val="00280C04"/>
    <w:rPr>
      <w:rFonts w:ascii="StarSymbol" w:eastAsia="StarSymbol" w:hAnsi="StarSymbol" w:cs="StarSymbol"/>
      <w:sz w:val="18"/>
      <w:szCs w:val="18"/>
    </w:rPr>
  </w:style>
  <w:style w:type="character" w:customStyle="1" w:styleId="RTFNum310">
    <w:name w:val="RTF_Num 3 10"/>
    <w:rsid w:val="00280C04"/>
    <w:rPr>
      <w:rFonts w:ascii="StarSymbol" w:eastAsia="StarSymbol" w:hAnsi="StarSymbol" w:cs="StarSymbol"/>
      <w:sz w:val="18"/>
      <w:szCs w:val="18"/>
    </w:rPr>
  </w:style>
  <w:style w:type="character" w:customStyle="1" w:styleId="BulletSymbols">
    <w:name w:val="Bullet Symbols"/>
    <w:rsid w:val="00280C04"/>
    <w:rPr>
      <w:rFonts w:ascii="StarSymbol" w:eastAsia="StarSymbol" w:hAnsi="StarSymbol" w:cs="StarSymbol"/>
      <w:sz w:val="18"/>
      <w:szCs w:val="18"/>
      <w:lang w:val="es-ES_tradnl"/>
    </w:rPr>
  </w:style>
  <w:style w:type="paragraph" w:styleId="Textoindependiente">
    <w:name w:val="Body Text"/>
    <w:basedOn w:val="Normal"/>
    <w:link w:val="TextoindependienteCar"/>
    <w:semiHidden/>
    <w:rsid w:val="00280C04"/>
    <w:pPr>
      <w:spacing w:after="120"/>
    </w:pPr>
    <w:rPr>
      <w:rFonts w:ascii="Arial" w:hAnsi="Arial"/>
      <w:sz w:val="20"/>
    </w:rPr>
  </w:style>
  <w:style w:type="character" w:customStyle="1" w:styleId="TextoindependienteCar">
    <w:name w:val="Texto independiente Car"/>
    <w:basedOn w:val="Fuentedeprrafopredeter"/>
    <w:link w:val="Textoindependiente"/>
    <w:semiHidden/>
    <w:rsid w:val="00280C04"/>
    <w:rPr>
      <w:rFonts w:ascii="Arial" w:eastAsia="DejaVu Sans" w:hAnsi="Arial" w:cs="DejaVu Sans"/>
      <w:sz w:val="20"/>
      <w:szCs w:val="24"/>
      <w:lang w:val="es-VE" w:eastAsia="es-ES_tradnl" w:bidi="es-ES_tradnl"/>
    </w:rPr>
  </w:style>
  <w:style w:type="paragraph" w:styleId="Sangradetextonormal">
    <w:name w:val="Body Text Indent"/>
    <w:basedOn w:val="Textoindependiente"/>
    <w:link w:val="SangradetextonormalCar"/>
    <w:semiHidden/>
    <w:rsid w:val="00280C04"/>
    <w:pPr>
      <w:ind w:left="283"/>
    </w:pPr>
  </w:style>
  <w:style w:type="character" w:customStyle="1" w:styleId="SangradetextonormalCar">
    <w:name w:val="Sangría de texto normal Car"/>
    <w:basedOn w:val="Fuentedeprrafopredeter"/>
    <w:link w:val="Sangradetextonormal"/>
    <w:semiHidden/>
    <w:rsid w:val="00280C04"/>
    <w:rPr>
      <w:rFonts w:ascii="Arial" w:eastAsia="DejaVu Sans" w:hAnsi="Arial" w:cs="DejaVu Sans"/>
      <w:sz w:val="20"/>
      <w:szCs w:val="24"/>
      <w:lang w:val="es-VE" w:eastAsia="es-ES_tradnl" w:bidi="es-ES_tradnl"/>
    </w:rPr>
  </w:style>
  <w:style w:type="paragraph" w:customStyle="1" w:styleId="Heading">
    <w:name w:val="Heading"/>
    <w:basedOn w:val="Normal"/>
    <w:next w:val="Textoindependiente"/>
    <w:rsid w:val="00280C04"/>
    <w:pPr>
      <w:keepNext/>
      <w:spacing w:before="240" w:after="120"/>
    </w:pPr>
    <w:rPr>
      <w:rFonts w:ascii="Nimbus Sans L" w:hAnsi="Nimbus Sans L"/>
      <w:sz w:val="28"/>
      <w:szCs w:val="28"/>
    </w:rPr>
  </w:style>
  <w:style w:type="paragraph" w:customStyle="1" w:styleId="Heading10">
    <w:name w:val="Heading 10"/>
    <w:basedOn w:val="Heading"/>
    <w:next w:val="Textoindependiente"/>
    <w:rsid w:val="00280C04"/>
    <w:pPr>
      <w:tabs>
        <w:tab w:val="num" w:pos="720"/>
      </w:tabs>
      <w:ind w:left="720"/>
      <w:outlineLvl w:val="8"/>
    </w:pPr>
    <w:rPr>
      <w:b/>
      <w:bCs/>
      <w:sz w:val="21"/>
      <w:szCs w:val="21"/>
    </w:rPr>
  </w:style>
  <w:style w:type="paragraph" w:styleId="Lista">
    <w:name w:val="List"/>
    <w:basedOn w:val="Textoindependiente"/>
    <w:semiHidden/>
    <w:rsid w:val="00280C04"/>
  </w:style>
  <w:style w:type="paragraph" w:styleId="Encabezado">
    <w:name w:val="header"/>
    <w:basedOn w:val="Normal"/>
    <w:link w:val="EncabezadoCar"/>
    <w:semiHidden/>
    <w:rsid w:val="00280C04"/>
    <w:pPr>
      <w:suppressLineNumbers/>
      <w:tabs>
        <w:tab w:val="center" w:pos="4818"/>
        <w:tab w:val="right" w:pos="9637"/>
      </w:tabs>
    </w:pPr>
  </w:style>
  <w:style w:type="character" w:customStyle="1" w:styleId="EncabezadoCar">
    <w:name w:val="Encabezado Car"/>
    <w:basedOn w:val="Fuentedeprrafopredeter"/>
    <w:link w:val="Encabezado"/>
    <w:semiHidden/>
    <w:rsid w:val="00280C04"/>
    <w:rPr>
      <w:rFonts w:ascii="Nimbus Roman No9 L" w:eastAsia="DejaVu Sans" w:hAnsi="Nimbus Roman No9 L" w:cs="DejaVu Sans"/>
      <w:sz w:val="24"/>
      <w:szCs w:val="24"/>
      <w:lang w:val="es-VE" w:eastAsia="es-ES_tradnl" w:bidi="es-ES_tradnl"/>
    </w:rPr>
  </w:style>
  <w:style w:type="paragraph" w:styleId="Piedepgina">
    <w:name w:val="footer"/>
    <w:basedOn w:val="Normal"/>
    <w:link w:val="PiedepginaCar"/>
    <w:semiHidden/>
    <w:rsid w:val="00280C04"/>
    <w:pPr>
      <w:suppressLineNumbers/>
      <w:tabs>
        <w:tab w:val="center" w:pos="4818"/>
        <w:tab w:val="right" w:pos="9637"/>
      </w:tabs>
    </w:pPr>
  </w:style>
  <w:style w:type="character" w:customStyle="1" w:styleId="PiedepginaCar">
    <w:name w:val="Pie de página Car"/>
    <w:basedOn w:val="Fuentedeprrafopredeter"/>
    <w:link w:val="Piedepgina"/>
    <w:semiHidden/>
    <w:rsid w:val="00280C04"/>
    <w:rPr>
      <w:rFonts w:ascii="Nimbus Roman No9 L" w:eastAsia="DejaVu Sans" w:hAnsi="Nimbus Roman No9 L" w:cs="DejaVu Sans"/>
      <w:sz w:val="24"/>
      <w:szCs w:val="24"/>
      <w:lang w:val="es-VE" w:eastAsia="es-ES_tradnl" w:bidi="es-ES_tradnl"/>
    </w:rPr>
  </w:style>
  <w:style w:type="paragraph" w:customStyle="1" w:styleId="TableContents">
    <w:name w:val="Table Contents"/>
    <w:basedOn w:val="Normal"/>
    <w:rsid w:val="00280C04"/>
    <w:pPr>
      <w:suppressLineNumbers/>
    </w:pPr>
  </w:style>
  <w:style w:type="paragraph" w:customStyle="1" w:styleId="TableHeading">
    <w:name w:val="Table Heading"/>
    <w:basedOn w:val="TableContents"/>
    <w:rsid w:val="00280C04"/>
    <w:pPr>
      <w:jc w:val="center"/>
    </w:pPr>
    <w:rPr>
      <w:b/>
      <w:bCs/>
      <w:i/>
      <w:iCs/>
    </w:rPr>
  </w:style>
  <w:style w:type="paragraph" w:customStyle="1" w:styleId="Epgrafe1">
    <w:name w:val="Epígrafe1"/>
    <w:basedOn w:val="Normal"/>
    <w:rsid w:val="00280C04"/>
    <w:pPr>
      <w:suppressLineNumbers/>
      <w:spacing w:before="120" w:after="120"/>
    </w:pPr>
    <w:rPr>
      <w:i/>
      <w:iCs/>
    </w:rPr>
  </w:style>
  <w:style w:type="paragraph" w:customStyle="1" w:styleId="Table">
    <w:name w:val="Table"/>
    <w:basedOn w:val="Epgrafe1"/>
    <w:rsid w:val="00280C04"/>
  </w:style>
  <w:style w:type="paragraph" w:customStyle="1" w:styleId="Text">
    <w:name w:val="Text"/>
    <w:basedOn w:val="Epgrafe1"/>
    <w:rsid w:val="00280C04"/>
  </w:style>
  <w:style w:type="paragraph" w:styleId="Textonotapie">
    <w:name w:val="footnote text"/>
    <w:basedOn w:val="Normal"/>
    <w:link w:val="TextonotapieCar"/>
    <w:semiHidden/>
    <w:rsid w:val="00280C04"/>
    <w:pPr>
      <w:suppressLineNumbers/>
      <w:ind w:left="283" w:hanging="283"/>
    </w:pPr>
    <w:rPr>
      <w:sz w:val="20"/>
      <w:szCs w:val="20"/>
    </w:rPr>
  </w:style>
  <w:style w:type="character" w:customStyle="1" w:styleId="TextonotapieCar">
    <w:name w:val="Texto nota pie Car"/>
    <w:basedOn w:val="Fuentedeprrafopredeter"/>
    <w:link w:val="Textonotapie"/>
    <w:semiHidden/>
    <w:rsid w:val="00280C04"/>
    <w:rPr>
      <w:rFonts w:ascii="Nimbus Roman No9 L" w:eastAsia="DejaVu Sans" w:hAnsi="Nimbus Roman No9 L" w:cs="DejaVu Sans"/>
      <w:sz w:val="20"/>
      <w:szCs w:val="20"/>
      <w:lang w:val="es-VE" w:eastAsia="es-ES_tradnl" w:bidi="es-ES_tradnl"/>
    </w:rPr>
  </w:style>
  <w:style w:type="paragraph" w:customStyle="1" w:styleId="Index">
    <w:name w:val="Index"/>
    <w:basedOn w:val="Normal"/>
    <w:rsid w:val="00280C04"/>
    <w:pPr>
      <w:suppressLineNumbers/>
    </w:pPr>
  </w:style>
  <w:style w:type="paragraph" w:customStyle="1" w:styleId="ContentsHeading">
    <w:name w:val="Contents Heading"/>
    <w:basedOn w:val="Heading"/>
    <w:rsid w:val="00280C04"/>
    <w:pPr>
      <w:suppressLineNumbers/>
    </w:pPr>
    <w:rPr>
      <w:b/>
      <w:bCs/>
      <w:sz w:val="32"/>
      <w:szCs w:val="32"/>
    </w:rPr>
  </w:style>
  <w:style w:type="paragraph" w:styleId="TDC1">
    <w:name w:val="toc 1"/>
    <w:basedOn w:val="Index"/>
    <w:uiPriority w:val="39"/>
    <w:rsid w:val="00280C04"/>
    <w:pPr>
      <w:tabs>
        <w:tab w:val="right" w:leader="dot" w:pos="9637"/>
      </w:tabs>
      <w:spacing w:before="238" w:after="62"/>
    </w:pPr>
    <w:rPr>
      <w:rFonts w:ascii="Arial" w:hAnsi="Arial"/>
      <w:sz w:val="20"/>
    </w:rPr>
  </w:style>
  <w:style w:type="paragraph" w:styleId="TDC2">
    <w:name w:val="toc 2"/>
    <w:basedOn w:val="Index"/>
    <w:uiPriority w:val="39"/>
    <w:rsid w:val="00280C04"/>
    <w:pPr>
      <w:tabs>
        <w:tab w:val="right" w:leader="dot" w:pos="9637"/>
      </w:tabs>
      <w:ind w:left="283"/>
    </w:pPr>
    <w:rPr>
      <w:rFonts w:ascii="Arial" w:hAnsi="Arial"/>
      <w:sz w:val="20"/>
    </w:rPr>
  </w:style>
  <w:style w:type="paragraph" w:styleId="TDC3">
    <w:name w:val="toc 3"/>
    <w:basedOn w:val="Index"/>
    <w:uiPriority w:val="39"/>
    <w:rsid w:val="00280C04"/>
    <w:pPr>
      <w:tabs>
        <w:tab w:val="right" w:leader="dot" w:pos="9637"/>
      </w:tabs>
      <w:ind w:left="566"/>
    </w:pPr>
    <w:rPr>
      <w:rFonts w:ascii="Arial" w:hAnsi="Arial"/>
      <w:sz w:val="20"/>
    </w:rPr>
  </w:style>
  <w:style w:type="paragraph" w:styleId="TDC4">
    <w:name w:val="toc 4"/>
    <w:basedOn w:val="Index"/>
    <w:semiHidden/>
    <w:rsid w:val="00280C04"/>
    <w:pPr>
      <w:tabs>
        <w:tab w:val="right" w:leader="dot" w:pos="9637"/>
      </w:tabs>
      <w:ind w:left="849"/>
    </w:pPr>
  </w:style>
  <w:style w:type="paragraph" w:styleId="TDC5">
    <w:name w:val="toc 5"/>
    <w:basedOn w:val="Index"/>
    <w:semiHidden/>
    <w:rsid w:val="00280C04"/>
    <w:pPr>
      <w:tabs>
        <w:tab w:val="right" w:leader="dot" w:pos="9637"/>
      </w:tabs>
      <w:ind w:left="1132"/>
    </w:pPr>
  </w:style>
  <w:style w:type="paragraph" w:styleId="TDC6">
    <w:name w:val="toc 6"/>
    <w:basedOn w:val="Index"/>
    <w:semiHidden/>
    <w:rsid w:val="00280C04"/>
    <w:pPr>
      <w:tabs>
        <w:tab w:val="right" w:leader="dot" w:pos="9637"/>
      </w:tabs>
      <w:ind w:left="1415"/>
    </w:pPr>
  </w:style>
  <w:style w:type="paragraph" w:styleId="TDC7">
    <w:name w:val="toc 7"/>
    <w:basedOn w:val="Index"/>
    <w:semiHidden/>
    <w:rsid w:val="00280C04"/>
    <w:pPr>
      <w:tabs>
        <w:tab w:val="right" w:leader="dot" w:pos="9637"/>
      </w:tabs>
      <w:ind w:left="1698"/>
    </w:pPr>
  </w:style>
  <w:style w:type="paragraph" w:styleId="TDC8">
    <w:name w:val="toc 8"/>
    <w:basedOn w:val="Index"/>
    <w:semiHidden/>
    <w:rsid w:val="00280C04"/>
    <w:pPr>
      <w:tabs>
        <w:tab w:val="right" w:leader="dot" w:pos="9637"/>
      </w:tabs>
      <w:ind w:left="1981"/>
    </w:pPr>
  </w:style>
  <w:style w:type="paragraph" w:styleId="TDC9">
    <w:name w:val="toc 9"/>
    <w:basedOn w:val="Index"/>
    <w:semiHidden/>
    <w:rsid w:val="00280C04"/>
    <w:pPr>
      <w:tabs>
        <w:tab w:val="right" w:leader="dot" w:pos="9637"/>
      </w:tabs>
      <w:ind w:left="2264"/>
    </w:pPr>
  </w:style>
  <w:style w:type="paragraph" w:customStyle="1" w:styleId="Contents10">
    <w:name w:val="Contents 10"/>
    <w:basedOn w:val="Index"/>
    <w:rsid w:val="00280C04"/>
    <w:pPr>
      <w:tabs>
        <w:tab w:val="right" w:leader="dot" w:pos="9637"/>
      </w:tabs>
      <w:ind w:left="2547"/>
    </w:pPr>
  </w:style>
  <w:style w:type="paragraph" w:styleId="Ttulo">
    <w:name w:val="Title"/>
    <w:basedOn w:val="Normal"/>
    <w:next w:val="Normal"/>
    <w:link w:val="TtuloCar"/>
    <w:qFormat/>
    <w:rsid w:val="00280C04"/>
    <w:pPr>
      <w:spacing w:line="100" w:lineRule="atLeast"/>
      <w:jc w:val="center"/>
    </w:pPr>
    <w:rPr>
      <w:rFonts w:ascii="Arial" w:hAnsi="Arial"/>
      <w:b/>
      <w:sz w:val="36"/>
    </w:rPr>
  </w:style>
  <w:style w:type="character" w:customStyle="1" w:styleId="TtuloCar">
    <w:name w:val="Título Car"/>
    <w:basedOn w:val="Fuentedeprrafopredeter"/>
    <w:link w:val="Ttulo"/>
    <w:rsid w:val="00280C04"/>
    <w:rPr>
      <w:rFonts w:ascii="Arial" w:eastAsia="DejaVu Sans" w:hAnsi="Arial" w:cs="DejaVu Sans"/>
      <w:b/>
      <w:sz w:val="36"/>
      <w:szCs w:val="24"/>
      <w:lang w:val="es-VE" w:eastAsia="es-ES_tradnl" w:bidi="es-ES_tradnl"/>
    </w:rPr>
  </w:style>
  <w:style w:type="paragraph" w:styleId="Subttulo">
    <w:name w:val="Subtitle"/>
    <w:basedOn w:val="Heading"/>
    <w:next w:val="Textoindependiente"/>
    <w:link w:val="SubttuloCar"/>
    <w:qFormat/>
    <w:rsid w:val="00280C04"/>
    <w:pPr>
      <w:jc w:val="center"/>
    </w:pPr>
    <w:rPr>
      <w:i/>
      <w:iCs/>
    </w:rPr>
  </w:style>
  <w:style w:type="character" w:customStyle="1" w:styleId="SubttuloCar">
    <w:name w:val="Subtítulo Car"/>
    <w:basedOn w:val="Fuentedeprrafopredeter"/>
    <w:link w:val="Subttulo"/>
    <w:rsid w:val="00280C04"/>
    <w:rPr>
      <w:rFonts w:ascii="Nimbus Sans L" w:eastAsia="DejaVu Sans" w:hAnsi="Nimbus Sans L" w:cs="DejaVu Sans"/>
      <w:i/>
      <w:iCs/>
      <w:sz w:val="28"/>
      <w:szCs w:val="28"/>
      <w:lang w:val="es-VE" w:eastAsia="es-ES_tradnl" w:bidi="es-ES_tradnl"/>
    </w:rPr>
  </w:style>
  <w:style w:type="paragraph" w:customStyle="1" w:styleId="ListContents">
    <w:name w:val="List Contents"/>
    <w:basedOn w:val="Normal"/>
    <w:rsid w:val="00280C04"/>
    <w:pPr>
      <w:ind w:left="567"/>
    </w:pPr>
  </w:style>
  <w:style w:type="paragraph" w:customStyle="1" w:styleId="ListHeading">
    <w:name w:val="List Heading"/>
    <w:basedOn w:val="Normal"/>
    <w:next w:val="ListContents"/>
    <w:rsid w:val="00280C04"/>
  </w:style>
  <w:style w:type="paragraph" w:customStyle="1" w:styleId="NfoAzul">
    <w:name w:val="NfoAzul"/>
    <w:basedOn w:val="InfoBlue"/>
    <w:rsid w:val="00280C04"/>
    <w:rPr>
      <w:color w:val="0047FF"/>
      <w:sz w:val="14"/>
    </w:rPr>
  </w:style>
  <w:style w:type="paragraph" w:customStyle="1" w:styleId="InfoBlue">
    <w:name w:val="InfoBlue"/>
    <w:rsid w:val="00280C04"/>
    <w:pPr>
      <w:widowControl w:val="0"/>
      <w:tabs>
        <w:tab w:val="left" w:pos="426"/>
      </w:tabs>
      <w:suppressAutoHyphens/>
      <w:spacing w:after="0" w:line="240" w:lineRule="auto"/>
      <w:jc w:val="both"/>
    </w:pPr>
    <w:rPr>
      <w:rFonts w:ascii="Arial" w:eastAsia="DejaVu Sans" w:hAnsi="Arial" w:cs="DejaVu Sans"/>
      <w:i/>
      <w:color w:val="0000FF"/>
      <w:sz w:val="20"/>
      <w:szCs w:val="24"/>
      <w:lang w:val="es-VE" w:eastAsia="es-ES_tradnl" w:bidi="es-ES_tradnl"/>
    </w:rPr>
  </w:style>
  <w:style w:type="paragraph" w:customStyle="1" w:styleId="Textoindependiente1">
    <w:name w:val="Texto independiente1"/>
    <w:basedOn w:val="Normal"/>
    <w:rsid w:val="00280C04"/>
  </w:style>
  <w:style w:type="paragraph" w:customStyle="1" w:styleId="Ttulo21">
    <w:name w:val="Título 21"/>
    <w:basedOn w:val="Heading"/>
    <w:next w:val="Textoindependiente"/>
    <w:rsid w:val="00280C04"/>
    <w:pPr>
      <w:spacing w:before="0" w:after="170"/>
    </w:pPr>
    <w:rPr>
      <w:rFonts w:ascii="Arial" w:hAnsi="Arial"/>
      <w:b/>
      <w:bCs/>
      <w:sz w:val="20"/>
      <w:szCs w:val="36"/>
    </w:rPr>
  </w:style>
  <w:style w:type="paragraph" w:styleId="Prrafodelista">
    <w:name w:val="List Paragraph"/>
    <w:basedOn w:val="Normal"/>
    <w:uiPriority w:val="34"/>
    <w:qFormat/>
    <w:rsid w:val="00280C04"/>
    <w:pPr>
      <w:ind w:left="720"/>
      <w:contextualSpacing/>
    </w:pPr>
  </w:style>
  <w:style w:type="paragraph" w:styleId="Textodeglobo">
    <w:name w:val="Balloon Text"/>
    <w:basedOn w:val="Normal"/>
    <w:link w:val="TextodegloboCar"/>
    <w:uiPriority w:val="99"/>
    <w:semiHidden/>
    <w:unhideWhenUsed/>
    <w:rsid w:val="00280C04"/>
    <w:rPr>
      <w:rFonts w:ascii="Tahoma" w:hAnsi="Tahoma" w:cs="Tahoma"/>
      <w:sz w:val="16"/>
      <w:szCs w:val="16"/>
    </w:rPr>
  </w:style>
  <w:style w:type="character" w:customStyle="1" w:styleId="TextodegloboCar">
    <w:name w:val="Texto de globo Car"/>
    <w:basedOn w:val="Fuentedeprrafopredeter"/>
    <w:link w:val="Textodeglobo"/>
    <w:uiPriority w:val="99"/>
    <w:semiHidden/>
    <w:rsid w:val="00280C04"/>
    <w:rPr>
      <w:rFonts w:ascii="Tahoma" w:eastAsia="DejaVu Sans" w:hAnsi="Tahoma" w:cs="Tahoma"/>
      <w:sz w:val="16"/>
      <w:szCs w:val="16"/>
      <w:lang w:val="es-VE" w:eastAsia="es-ES_tradnl" w:bidi="es-ES_tradnl"/>
    </w:rPr>
  </w:style>
  <w:style w:type="character" w:customStyle="1" w:styleId="apple-converted-space">
    <w:name w:val="apple-converted-space"/>
    <w:basedOn w:val="Fuentedeprrafopredeter"/>
    <w:rsid w:val="00280C04"/>
  </w:style>
  <w:style w:type="paragraph" w:styleId="NormalWeb">
    <w:name w:val="Normal (Web)"/>
    <w:basedOn w:val="Normal"/>
    <w:uiPriority w:val="99"/>
    <w:unhideWhenUsed/>
    <w:rsid w:val="00280C04"/>
    <w:pPr>
      <w:widowControl/>
      <w:suppressAutoHyphens w:val="0"/>
      <w:spacing w:before="100" w:beforeAutospacing="1" w:after="100" w:afterAutospacing="1"/>
    </w:pPr>
    <w:rPr>
      <w:rFonts w:ascii="Times New Roman" w:eastAsia="Times New Roman" w:hAnsi="Times New Roman" w:cs="Times New Roman"/>
      <w:lang w:val="es-ES" w:eastAsia="es-E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header" w:uiPriority="0"/>
    <w:lsdException w:name="footer" w:uiPriority="0"/>
    <w:lsdException w:name="caption" w:uiPriority="35" w:qFormat="1"/>
    <w:lsdException w:name="footnote reference" w:uiPriority="0"/>
    <w:lsdException w:name="Lis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0C04"/>
    <w:pPr>
      <w:widowControl w:val="0"/>
      <w:suppressAutoHyphens/>
      <w:spacing w:after="0" w:line="240" w:lineRule="auto"/>
    </w:pPr>
    <w:rPr>
      <w:rFonts w:ascii="Nimbus Roman No9 L" w:eastAsia="DejaVu Sans" w:hAnsi="Nimbus Roman No9 L" w:cs="DejaVu Sans"/>
      <w:sz w:val="24"/>
      <w:szCs w:val="24"/>
      <w:lang w:val="es-VE" w:eastAsia="es-ES_tradnl" w:bidi="es-ES_tradnl"/>
    </w:rPr>
  </w:style>
  <w:style w:type="paragraph" w:styleId="Ttulo1">
    <w:name w:val="heading 1"/>
    <w:basedOn w:val="Heading"/>
    <w:next w:val="Textoindependiente"/>
    <w:link w:val="Ttulo1Car"/>
    <w:qFormat/>
    <w:rsid w:val="00280C04"/>
    <w:pPr>
      <w:numPr>
        <w:numId w:val="1"/>
      </w:numPr>
      <w:spacing w:before="238" w:after="238"/>
      <w:outlineLvl w:val="0"/>
    </w:pPr>
    <w:rPr>
      <w:rFonts w:ascii="Arial" w:hAnsi="Arial"/>
      <w:b/>
      <w:bCs/>
      <w:sz w:val="24"/>
      <w:szCs w:val="32"/>
    </w:rPr>
  </w:style>
  <w:style w:type="paragraph" w:styleId="Ttulo2">
    <w:name w:val="heading 2"/>
    <w:basedOn w:val="Heading"/>
    <w:next w:val="Textoindependiente"/>
    <w:link w:val="Ttulo2Car"/>
    <w:qFormat/>
    <w:rsid w:val="00280C04"/>
    <w:pPr>
      <w:numPr>
        <w:ilvl w:val="1"/>
        <w:numId w:val="1"/>
      </w:numPr>
      <w:spacing w:before="0" w:after="170"/>
      <w:outlineLvl w:val="1"/>
    </w:pPr>
    <w:rPr>
      <w:rFonts w:ascii="Arial" w:hAnsi="Arial"/>
      <w:b/>
      <w:bCs/>
      <w:sz w:val="20"/>
      <w:szCs w:val="36"/>
    </w:rPr>
  </w:style>
  <w:style w:type="paragraph" w:styleId="Ttulo3">
    <w:name w:val="heading 3"/>
    <w:basedOn w:val="Heading"/>
    <w:next w:val="Textoindependiente"/>
    <w:link w:val="Ttulo3Car"/>
    <w:qFormat/>
    <w:rsid w:val="00280C04"/>
    <w:pPr>
      <w:numPr>
        <w:ilvl w:val="2"/>
        <w:numId w:val="1"/>
      </w:numPr>
      <w:spacing w:before="0" w:after="119"/>
      <w:outlineLvl w:val="2"/>
    </w:pPr>
    <w:rPr>
      <w:rFonts w:ascii="Arial" w:hAnsi="Arial"/>
      <w:b/>
      <w:bCs/>
      <w:sz w:val="20"/>
    </w:rPr>
  </w:style>
  <w:style w:type="paragraph" w:styleId="Ttulo8">
    <w:name w:val="heading 8"/>
    <w:basedOn w:val="Heading"/>
    <w:next w:val="Textoindependiente"/>
    <w:link w:val="Ttulo8Car"/>
    <w:qFormat/>
    <w:rsid w:val="00280C04"/>
    <w:pPr>
      <w:numPr>
        <w:ilvl w:val="7"/>
        <w:numId w:val="1"/>
      </w:numPr>
      <w:outlineLvl w:val="7"/>
    </w:pPr>
    <w:rPr>
      <w:b/>
      <w:bCs/>
      <w:sz w:val="21"/>
      <w:szCs w:val="21"/>
    </w:rPr>
  </w:style>
  <w:style w:type="paragraph" w:styleId="Ttulo9">
    <w:name w:val="heading 9"/>
    <w:basedOn w:val="Heading"/>
    <w:next w:val="Textoindependiente"/>
    <w:link w:val="Ttulo9Car"/>
    <w:qFormat/>
    <w:rsid w:val="00280C04"/>
    <w:pPr>
      <w:numPr>
        <w:ilvl w:val="8"/>
        <w:numId w:val="1"/>
      </w:numPr>
      <w:outlineLvl w:val="8"/>
    </w:pPr>
    <w:rPr>
      <w:b/>
      <w:bCs/>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280C04"/>
    <w:rPr>
      <w:rFonts w:ascii="Arial" w:eastAsia="DejaVu Sans" w:hAnsi="Arial" w:cs="DejaVu Sans"/>
      <w:b/>
      <w:bCs/>
      <w:sz w:val="24"/>
      <w:szCs w:val="32"/>
      <w:lang w:val="es-VE" w:eastAsia="es-ES_tradnl" w:bidi="es-ES_tradnl"/>
    </w:rPr>
  </w:style>
  <w:style w:type="character" w:customStyle="1" w:styleId="Ttulo2Car">
    <w:name w:val="Título 2 Car"/>
    <w:basedOn w:val="Fuentedeprrafopredeter"/>
    <w:link w:val="Ttulo2"/>
    <w:rsid w:val="00280C04"/>
    <w:rPr>
      <w:rFonts w:ascii="Arial" w:eastAsia="DejaVu Sans" w:hAnsi="Arial" w:cs="DejaVu Sans"/>
      <w:b/>
      <w:bCs/>
      <w:sz w:val="20"/>
      <w:szCs w:val="36"/>
      <w:lang w:val="es-VE" w:eastAsia="es-ES_tradnl" w:bidi="es-ES_tradnl"/>
    </w:rPr>
  </w:style>
  <w:style w:type="character" w:customStyle="1" w:styleId="Ttulo3Car">
    <w:name w:val="Título 3 Car"/>
    <w:basedOn w:val="Fuentedeprrafopredeter"/>
    <w:link w:val="Ttulo3"/>
    <w:rsid w:val="00280C04"/>
    <w:rPr>
      <w:rFonts w:ascii="Arial" w:eastAsia="DejaVu Sans" w:hAnsi="Arial" w:cs="DejaVu Sans"/>
      <w:b/>
      <w:bCs/>
      <w:sz w:val="20"/>
      <w:szCs w:val="28"/>
      <w:lang w:val="es-VE" w:eastAsia="es-ES_tradnl" w:bidi="es-ES_tradnl"/>
    </w:rPr>
  </w:style>
  <w:style w:type="character" w:customStyle="1" w:styleId="Ttulo8Car">
    <w:name w:val="Título 8 Car"/>
    <w:basedOn w:val="Fuentedeprrafopredeter"/>
    <w:link w:val="Ttulo8"/>
    <w:rsid w:val="00280C04"/>
    <w:rPr>
      <w:rFonts w:ascii="Nimbus Sans L" w:eastAsia="DejaVu Sans" w:hAnsi="Nimbus Sans L" w:cs="DejaVu Sans"/>
      <w:b/>
      <w:bCs/>
      <w:sz w:val="21"/>
      <w:szCs w:val="21"/>
      <w:lang w:val="es-VE" w:eastAsia="es-ES_tradnl" w:bidi="es-ES_tradnl"/>
    </w:rPr>
  </w:style>
  <w:style w:type="character" w:customStyle="1" w:styleId="Ttulo9Car">
    <w:name w:val="Título 9 Car"/>
    <w:basedOn w:val="Fuentedeprrafopredeter"/>
    <w:link w:val="Ttulo9"/>
    <w:rsid w:val="00280C04"/>
    <w:rPr>
      <w:rFonts w:ascii="Nimbus Sans L" w:eastAsia="DejaVu Sans" w:hAnsi="Nimbus Sans L" w:cs="DejaVu Sans"/>
      <w:b/>
      <w:bCs/>
      <w:sz w:val="21"/>
      <w:szCs w:val="21"/>
      <w:lang w:val="es-VE" w:eastAsia="es-ES_tradnl" w:bidi="es-ES_tradnl"/>
    </w:rPr>
  </w:style>
  <w:style w:type="character" w:customStyle="1" w:styleId="FootnoteCharacters">
    <w:name w:val="Footnote Characters"/>
    <w:rsid w:val="00280C04"/>
  </w:style>
  <w:style w:type="character" w:customStyle="1" w:styleId="NumberingSymbols">
    <w:name w:val="Numbering Symbols"/>
    <w:rsid w:val="00280C04"/>
    <w:rPr>
      <w:rFonts w:ascii="Arial" w:hAnsi="Arial"/>
      <w:sz w:val="20"/>
      <w:szCs w:val="20"/>
      <w:lang w:val="es-ES_tradnl"/>
    </w:rPr>
  </w:style>
  <w:style w:type="character" w:customStyle="1" w:styleId="Bullets">
    <w:name w:val="Bullets"/>
    <w:rsid w:val="00280C04"/>
    <w:rPr>
      <w:rFonts w:ascii="StarSymbol" w:eastAsia="StarSymbol" w:hAnsi="StarSymbol" w:cs="StarSymbol"/>
      <w:sz w:val="18"/>
      <w:szCs w:val="18"/>
    </w:rPr>
  </w:style>
  <w:style w:type="character" w:styleId="Hipervnculo">
    <w:name w:val="Hyperlink"/>
    <w:semiHidden/>
    <w:rsid w:val="00280C04"/>
    <w:rPr>
      <w:color w:val="000080"/>
      <w:u w:val="single"/>
    </w:rPr>
  </w:style>
  <w:style w:type="character" w:styleId="Hipervnculovisitado">
    <w:name w:val="FollowedHyperlink"/>
    <w:semiHidden/>
    <w:rsid w:val="00280C04"/>
    <w:rPr>
      <w:color w:val="800000"/>
      <w:u w:val="single"/>
    </w:rPr>
  </w:style>
  <w:style w:type="character" w:styleId="Refdenotaalpie">
    <w:name w:val="footnote reference"/>
    <w:semiHidden/>
    <w:rsid w:val="00280C04"/>
    <w:rPr>
      <w:vertAlign w:val="superscript"/>
    </w:rPr>
  </w:style>
  <w:style w:type="character" w:styleId="Textoennegrita">
    <w:name w:val="Strong"/>
    <w:qFormat/>
    <w:rsid w:val="00280C04"/>
    <w:rPr>
      <w:b/>
      <w:bCs/>
    </w:rPr>
  </w:style>
  <w:style w:type="character" w:customStyle="1" w:styleId="RTFNum21">
    <w:name w:val="RTF_Num 2 1"/>
    <w:rsid w:val="00280C04"/>
  </w:style>
  <w:style w:type="character" w:customStyle="1" w:styleId="RTFNum22">
    <w:name w:val="RTF_Num 2 2"/>
    <w:rsid w:val="00280C04"/>
  </w:style>
  <w:style w:type="character" w:customStyle="1" w:styleId="RTFNum23">
    <w:name w:val="RTF_Num 2 3"/>
    <w:rsid w:val="00280C04"/>
  </w:style>
  <w:style w:type="character" w:customStyle="1" w:styleId="RTFNum24">
    <w:name w:val="RTF_Num 2 4"/>
    <w:rsid w:val="00280C04"/>
  </w:style>
  <w:style w:type="character" w:customStyle="1" w:styleId="RTFNum25">
    <w:name w:val="RTF_Num 2 5"/>
    <w:rsid w:val="00280C04"/>
  </w:style>
  <w:style w:type="character" w:customStyle="1" w:styleId="RTFNum26">
    <w:name w:val="RTF_Num 2 6"/>
    <w:rsid w:val="00280C04"/>
  </w:style>
  <w:style w:type="character" w:customStyle="1" w:styleId="RTFNum27">
    <w:name w:val="RTF_Num 2 7"/>
    <w:rsid w:val="00280C04"/>
  </w:style>
  <w:style w:type="character" w:customStyle="1" w:styleId="RTFNum28">
    <w:name w:val="RTF_Num 2 8"/>
    <w:rsid w:val="00280C04"/>
  </w:style>
  <w:style w:type="character" w:customStyle="1" w:styleId="RTFNum29">
    <w:name w:val="RTF_Num 2 9"/>
    <w:rsid w:val="00280C04"/>
  </w:style>
  <w:style w:type="character" w:customStyle="1" w:styleId="RTFNum210">
    <w:name w:val="RTF_Num 2 10"/>
    <w:rsid w:val="00280C04"/>
  </w:style>
  <w:style w:type="character" w:customStyle="1" w:styleId="RTFNum31">
    <w:name w:val="RTF_Num 3 1"/>
    <w:rsid w:val="00280C04"/>
    <w:rPr>
      <w:rFonts w:ascii="StarSymbol" w:eastAsia="StarSymbol" w:hAnsi="StarSymbol" w:cs="StarSymbol"/>
      <w:sz w:val="18"/>
      <w:szCs w:val="18"/>
    </w:rPr>
  </w:style>
  <w:style w:type="character" w:customStyle="1" w:styleId="RTFNum32">
    <w:name w:val="RTF_Num 3 2"/>
    <w:rsid w:val="00280C04"/>
    <w:rPr>
      <w:rFonts w:ascii="StarSymbol" w:eastAsia="StarSymbol" w:hAnsi="StarSymbol" w:cs="StarSymbol"/>
      <w:sz w:val="18"/>
      <w:szCs w:val="18"/>
    </w:rPr>
  </w:style>
  <w:style w:type="character" w:customStyle="1" w:styleId="RTFNum33">
    <w:name w:val="RTF_Num 3 3"/>
    <w:rsid w:val="00280C04"/>
    <w:rPr>
      <w:rFonts w:ascii="StarSymbol" w:eastAsia="StarSymbol" w:hAnsi="StarSymbol" w:cs="StarSymbol"/>
      <w:sz w:val="18"/>
      <w:szCs w:val="18"/>
    </w:rPr>
  </w:style>
  <w:style w:type="character" w:customStyle="1" w:styleId="RTFNum34">
    <w:name w:val="RTF_Num 3 4"/>
    <w:rsid w:val="00280C04"/>
    <w:rPr>
      <w:rFonts w:ascii="StarSymbol" w:eastAsia="StarSymbol" w:hAnsi="StarSymbol" w:cs="StarSymbol"/>
      <w:sz w:val="18"/>
      <w:szCs w:val="18"/>
    </w:rPr>
  </w:style>
  <w:style w:type="character" w:customStyle="1" w:styleId="RTFNum35">
    <w:name w:val="RTF_Num 3 5"/>
    <w:rsid w:val="00280C04"/>
    <w:rPr>
      <w:rFonts w:ascii="StarSymbol" w:eastAsia="StarSymbol" w:hAnsi="StarSymbol" w:cs="StarSymbol"/>
      <w:sz w:val="18"/>
      <w:szCs w:val="18"/>
    </w:rPr>
  </w:style>
  <w:style w:type="character" w:customStyle="1" w:styleId="RTFNum36">
    <w:name w:val="RTF_Num 3 6"/>
    <w:rsid w:val="00280C04"/>
    <w:rPr>
      <w:rFonts w:ascii="StarSymbol" w:eastAsia="StarSymbol" w:hAnsi="StarSymbol" w:cs="StarSymbol"/>
      <w:sz w:val="18"/>
      <w:szCs w:val="18"/>
    </w:rPr>
  </w:style>
  <w:style w:type="character" w:customStyle="1" w:styleId="RTFNum37">
    <w:name w:val="RTF_Num 3 7"/>
    <w:rsid w:val="00280C04"/>
    <w:rPr>
      <w:rFonts w:ascii="StarSymbol" w:eastAsia="StarSymbol" w:hAnsi="StarSymbol" w:cs="StarSymbol"/>
      <w:sz w:val="18"/>
      <w:szCs w:val="18"/>
    </w:rPr>
  </w:style>
  <w:style w:type="character" w:customStyle="1" w:styleId="RTFNum38">
    <w:name w:val="RTF_Num 3 8"/>
    <w:rsid w:val="00280C04"/>
    <w:rPr>
      <w:rFonts w:ascii="StarSymbol" w:eastAsia="StarSymbol" w:hAnsi="StarSymbol" w:cs="StarSymbol"/>
      <w:sz w:val="18"/>
      <w:szCs w:val="18"/>
    </w:rPr>
  </w:style>
  <w:style w:type="character" w:customStyle="1" w:styleId="RTFNum39">
    <w:name w:val="RTF_Num 3 9"/>
    <w:rsid w:val="00280C04"/>
    <w:rPr>
      <w:rFonts w:ascii="StarSymbol" w:eastAsia="StarSymbol" w:hAnsi="StarSymbol" w:cs="StarSymbol"/>
      <w:sz w:val="18"/>
      <w:szCs w:val="18"/>
    </w:rPr>
  </w:style>
  <w:style w:type="character" w:customStyle="1" w:styleId="RTFNum310">
    <w:name w:val="RTF_Num 3 10"/>
    <w:rsid w:val="00280C04"/>
    <w:rPr>
      <w:rFonts w:ascii="StarSymbol" w:eastAsia="StarSymbol" w:hAnsi="StarSymbol" w:cs="StarSymbol"/>
      <w:sz w:val="18"/>
      <w:szCs w:val="18"/>
    </w:rPr>
  </w:style>
  <w:style w:type="character" w:customStyle="1" w:styleId="BulletSymbols">
    <w:name w:val="Bullet Symbols"/>
    <w:rsid w:val="00280C04"/>
    <w:rPr>
      <w:rFonts w:ascii="StarSymbol" w:eastAsia="StarSymbol" w:hAnsi="StarSymbol" w:cs="StarSymbol"/>
      <w:sz w:val="18"/>
      <w:szCs w:val="18"/>
      <w:lang w:val="es-ES_tradnl"/>
    </w:rPr>
  </w:style>
  <w:style w:type="paragraph" w:styleId="Textoindependiente">
    <w:name w:val="Body Text"/>
    <w:basedOn w:val="Normal"/>
    <w:link w:val="TextoindependienteCar"/>
    <w:semiHidden/>
    <w:rsid w:val="00280C04"/>
    <w:pPr>
      <w:spacing w:after="120"/>
    </w:pPr>
    <w:rPr>
      <w:rFonts w:ascii="Arial" w:hAnsi="Arial"/>
      <w:sz w:val="20"/>
    </w:rPr>
  </w:style>
  <w:style w:type="character" w:customStyle="1" w:styleId="TextoindependienteCar">
    <w:name w:val="Texto independiente Car"/>
    <w:basedOn w:val="Fuentedeprrafopredeter"/>
    <w:link w:val="Textoindependiente"/>
    <w:semiHidden/>
    <w:rsid w:val="00280C04"/>
    <w:rPr>
      <w:rFonts w:ascii="Arial" w:eastAsia="DejaVu Sans" w:hAnsi="Arial" w:cs="DejaVu Sans"/>
      <w:sz w:val="20"/>
      <w:szCs w:val="24"/>
      <w:lang w:val="es-VE" w:eastAsia="es-ES_tradnl" w:bidi="es-ES_tradnl"/>
    </w:rPr>
  </w:style>
  <w:style w:type="paragraph" w:styleId="Sangradetextonormal">
    <w:name w:val="Body Text Indent"/>
    <w:basedOn w:val="Textoindependiente"/>
    <w:link w:val="SangradetextonormalCar"/>
    <w:semiHidden/>
    <w:rsid w:val="00280C04"/>
    <w:pPr>
      <w:ind w:left="283"/>
    </w:pPr>
  </w:style>
  <w:style w:type="character" w:customStyle="1" w:styleId="SangradetextonormalCar">
    <w:name w:val="Sangría de texto normal Car"/>
    <w:basedOn w:val="Fuentedeprrafopredeter"/>
    <w:link w:val="Sangradetextonormal"/>
    <w:semiHidden/>
    <w:rsid w:val="00280C04"/>
    <w:rPr>
      <w:rFonts w:ascii="Arial" w:eastAsia="DejaVu Sans" w:hAnsi="Arial" w:cs="DejaVu Sans"/>
      <w:sz w:val="20"/>
      <w:szCs w:val="24"/>
      <w:lang w:val="es-VE" w:eastAsia="es-ES_tradnl" w:bidi="es-ES_tradnl"/>
    </w:rPr>
  </w:style>
  <w:style w:type="paragraph" w:customStyle="1" w:styleId="Heading">
    <w:name w:val="Heading"/>
    <w:basedOn w:val="Normal"/>
    <w:next w:val="Textoindependiente"/>
    <w:rsid w:val="00280C04"/>
    <w:pPr>
      <w:keepNext/>
      <w:spacing w:before="240" w:after="120"/>
    </w:pPr>
    <w:rPr>
      <w:rFonts w:ascii="Nimbus Sans L" w:hAnsi="Nimbus Sans L"/>
      <w:sz w:val="28"/>
      <w:szCs w:val="28"/>
    </w:rPr>
  </w:style>
  <w:style w:type="paragraph" w:customStyle="1" w:styleId="Heading10">
    <w:name w:val="Heading 10"/>
    <w:basedOn w:val="Heading"/>
    <w:next w:val="Textoindependiente"/>
    <w:rsid w:val="00280C04"/>
    <w:pPr>
      <w:tabs>
        <w:tab w:val="num" w:pos="720"/>
      </w:tabs>
      <w:ind w:left="720"/>
      <w:outlineLvl w:val="8"/>
    </w:pPr>
    <w:rPr>
      <w:b/>
      <w:bCs/>
      <w:sz w:val="21"/>
      <w:szCs w:val="21"/>
    </w:rPr>
  </w:style>
  <w:style w:type="paragraph" w:styleId="Lista">
    <w:name w:val="List"/>
    <w:basedOn w:val="Textoindependiente"/>
    <w:semiHidden/>
    <w:rsid w:val="00280C04"/>
  </w:style>
  <w:style w:type="paragraph" w:styleId="Encabezado">
    <w:name w:val="header"/>
    <w:basedOn w:val="Normal"/>
    <w:link w:val="EncabezadoCar"/>
    <w:semiHidden/>
    <w:rsid w:val="00280C04"/>
    <w:pPr>
      <w:suppressLineNumbers/>
      <w:tabs>
        <w:tab w:val="center" w:pos="4818"/>
        <w:tab w:val="right" w:pos="9637"/>
      </w:tabs>
    </w:pPr>
  </w:style>
  <w:style w:type="character" w:customStyle="1" w:styleId="EncabezadoCar">
    <w:name w:val="Encabezado Car"/>
    <w:basedOn w:val="Fuentedeprrafopredeter"/>
    <w:link w:val="Encabezado"/>
    <w:semiHidden/>
    <w:rsid w:val="00280C04"/>
    <w:rPr>
      <w:rFonts w:ascii="Nimbus Roman No9 L" w:eastAsia="DejaVu Sans" w:hAnsi="Nimbus Roman No9 L" w:cs="DejaVu Sans"/>
      <w:sz w:val="24"/>
      <w:szCs w:val="24"/>
      <w:lang w:val="es-VE" w:eastAsia="es-ES_tradnl" w:bidi="es-ES_tradnl"/>
    </w:rPr>
  </w:style>
  <w:style w:type="paragraph" w:styleId="Piedepgina">
    <w:name w:val="footer"/>
    <w:basedOn w:val="Normal"/>
    <w:link w:val="PiedepginaCar"/>
    <w:semiHidden/>
    <w:rsid w:val="00280C04"/>
    <w:pPr>
      <w:suppressLineNumbers/>
      <w:tabs>
        <w:tab w:val="center" w:pos="4818"/>
        <w:tab w:val="right" w:pos="9637"/>
      </w:tabs>
    </w:pPr>
  </w:style>
  <w:style w:type="character" w:customStyle="1" w:styleId="PiedepginaCar">
    <w:name w:val="Pie de página Car"/>
    <w:basedOn w:val="Fuentedeprrafopredeter"/>
    <w:link w:val="Piedepgina"/>
    <w:semiHidden/>
    <w:rsid w:val="00280C04"/>
    <w:rPr>
      <w:rFonts w:ascii="Nimbus Roman No9 L" w:eastAsia="DejaVu Sans" w:hAnsi="Nimbus Roman No9 L" w:cs="DejaVu Sans"/>
      <w:sz w:val="24"/>
      <w:szCs w:val="24"/>
      <w:lang w:val="es-VE" w:eastAsia="es-ES_tradnl" w:bidi="es-ES_tradnl"/>
    </w:rPr>
  </w:style>
  <w:style w:type="paragraph" w:customStyle="1" w:styleId="TableContents">
    <w:name w:val="Table Contents"/>
    <w:basedOn w:val="Normal"/>
    <w:rsid w:val="00280C04"/>
    <w:pPr>
      <w:suppressLineNumbers/>
    </w:pPr>
  </w:style>
  <w:style w:type="paragraph" w:customStyle="1" w:styleId="TableHeading">
    <w:name w:val="Table Heading"/>
    <w:basedOn w:val="TableContents"/>
    <w:rsid w:val="00280C04"/>
    <w:pPr>
      <w:jc w:val="center"/>
    </w:pPr>
    <w:rPr>
      <w:b/>
      <w:bCs/>
      <w:i/>
      <w:iCs/>
    </w:rPr>
  </w:style>
  <w:style w:type="paragraph" w:customStyle="1" w:styleId="Epgrafe1">
    <w:name w:val="Epígrafe1"/>
    <w:basedOn w:val="Normal"/>
    <w:rsid w:val="00280C04"/>
    <w:pPr>
      <w:suppressLineNumbers/>
      <w:spacing w:before="120" w:after="120"/>
    </w:pPr>
    <w:rPr>
      <w:i/>
      <w:iCs/>
    </w:rPr>
  </w:style>
  <w:style w:type="paragraph" w:customStyle="1" w:styleId="Table">
    <w:name w:val="Table"/>
    <w:basedOn w:val="Epgrafe1"/>
    <w:rsid w:val="00280C04"/>
  </w:style>
  <w:style w:type="paragraph" w:customStyle="1" w:styleId="Text">
    <w:name w:val="Text"/>
    <w:basedOn w:val="Epgrafe1"/>
    <w:rsid w:val="00280C04"/>
  </w:style>
  <w:style w:type="paragraph" w:styleId="Textonotapie">
    <w:name w:val="footnote text"/>
    <w:basedOn w:val="Normal"/>
    <w:link w:val="TextonotapieCar"/>
    <w:semiHidden/>
    <w:rsid w:val="00280C04"/>
    <w:pPr>
      <w:suppressLineNumbers/>
      <w:ind w:left="283" w:hanging="283"/>
    </w:pPr>
    <w:rPr>
      <w:sz w:val="20"/>
      <w:szCs w:val="20"/>
    </w:rPr>
  </w:style>
  <w:style w:type="character" w:customStyle="1" w:styleId="TextonotapieCar">
    <w:name w:val="Texto nota pie Car"/>
    <w:basedOn w:val="Fuentedeprrafopredeter"/>
    <w:link w:val="Textonotapie"/>
    <w:semiHidden/>
    <w:rsid w:val="00280C04"/>
    <w:rPr>
      <w:rFonts w:ascii="Nimbus Roman No9 L" w:eastAsia="DejaVu Sans" w:hAnsi="Nimbus Roman No9 L" w:cs="DejaVu Sans"/>
      <w:sz w:val="20"/>
      <w:szCs w:val="20"/>
      <w:lang w:val="es-VE" w:eastAsia="es-ES_tradnl" w:bidi="es-ES_tradnl"/>
    </w:rPr>
  </w:style>
  <w:style w:type="paragraph" w:customStyle="1" w:styleId="Index">
    <w:name w:val="Index"/>
    <w:basedOn w:val="Normal"/>
    <w:rsid w:val="00280C04"/>
    <w:pPr>
      <w:suppressLineNumbers/>
    </w:pPr>
  </w:style>
  <w:style w:type="paragraph" w:customStyle="1" w:styleId="ContentsHeading">
    <w:name w:val="Contents Heading"/>
    <w:basedOn w:val="Heading"/>
    <w:rsid w:val="00280C04"/>
    <w:pPr>
      <w:suppressLineNumbers/>
    </w:pPr>
    <w:rPr>
      <w:b/>
      <w:bCs/>
      <w:sz w:val="32"/>
      <w:szCs w:val="32"/>
    </w:rPr>
  </w:style>
  <w:style w:type="paragraph" w:styleId="TDC1">
    <w:name w:val="toc 1"/>
    <w:basedOn w:val="Index"/>
    <w:uiPriority w:val="39"/>
    <w:rsid w:val="00280C04"/>
    <w:pPr>
      <w:tabs>
        <w:tab w:val="right" w:leader="dot" w:pos="9637"/>
      </w:tabs>
      <w:spacing w:before="238" w:after="62"/>
    </w:pPr>
    <w:rPr>
      <w:rFonts w:ascii="Arial" w:hAnsi="Arial"/>
      <w:sz w:val="20"/>
    </w:rPr>
  </w:style>
  <w:style w:type="paragraph" w:styleId="TDC2">
    <w:name w:val="toc 2"/>
    <w:basedOn w:val="Index"/>
    <w:uiPriority w:val="39"/>
    <w:rsid w:val="00280C04"/>
    <w:pPr>
      <w:tabs>
        <w:tab w:val="right" w:leader="dot" w:pos="9637"/>
      </w:tabs>
      <w:ind w:left="283"/>
    </w:pPr>
    <w:rPr>
      <w:rFonts w:ascii="Arial" w:hAnsi="Arial"/>
      <w:sz w:val="20"/>
    </w:rPr>
  </w:style>
  <w:style w:type="paragraph" w:styleId="TDC3">
    <w:name w:val="toc 3"/>
    <w:basedOn w:val="Index"/>
    <w:uiPriority w:val="39"/>
    <w:rsid w:val="00280C04"/>
    <w:pPr>
      <w:tabs>
        <w:tab w:val="right" w:leader="dot" w:pos="9637"/>
      </w:tabs>
      <w:ind w:left="566"/>
    </w:pPr>
    <w:rPr>
      <w:rFonts w:ascii="Arial" w:hAnsi="Arial"/>
      <w:sz w:val="20"/>
    </w:rPr>
  </w:style>
  <w:style w:type="paragraph" w:styleId="TDC4">
    <w:name w:val="toc 4"/>
    <w:basedOn w:val="Index"/>
    <w:semiHidden/>
    <w:rsid w:val="00280C04"/>
    <w:pPr>
      <w:tabs>
        <w:tab w:val="right" w:leader="dot" w:pos="9637"/>
      </w:tabs>
      <w:ind w:left="849"/>
    </w:pPr>
  </w:style>
  <w:style w:type="paragraph" w:styleId="TDC5">
    <w:name w:val="toc 5"/>
    <w:basedOn w:val="Index"/>
    <w:semiHidden/>
    <w:rsid w:val="00280C04"/>
    <w:pPr>
      <w:tabs>
        <w:tab w:val="right" w:leader="dot" w:pos="9637"/>
      </w:tabs>
      <w:ind w:left="1132"/>
    </w:pPr>
  </w:style>
  <w:style w:type="paragraph" w:styleId="TDC6">
    <w:name w:val="toc 6"/>
    <w:basedOn w:val="Index"/>
    <w:semiHidden/>
    <w:rsid w:val="00280C04"/>
    <w:pPr>
      <w:tabs>
        <w:tab w:val="right" w:leader="dot" w:pos="9637"/>
      </w:tabs>
      <w:ind w:left="1415"/>
    </w:pPr>
  </w:style>
  <w:style w:type="paragraph" w:styleId="TDC7">
    <w:name w:val="toc 7"/>
    <w:basedOn w:val="Index"/>
    <w:semiHidden/>
    <w:rsid w:val="00280C04"/>
    <w:pPr>
      <w:tabs>
        <w:tab w:val="right" w:leader="dot" w:pos="9637"/>
      </w:tabs>
      <w:ind w:left="1698"/>
    </w:pPr>
  </w:style>
  <w:style w:type="paragraph" w:styleId="TDC8">
    <w:name w:val="toc 8"/>
    <w:basedOn w:val="Index"/>
    <w:semiHidden/>
    <w:rsid w:val="00280C04"/>
    <w:pPr>
      <w:tabs>
        <w:tab w:val="right" w:leader="dot" w:pos="9637"/>
      </w:tabs>
      <w:ind w:left="1981"/>
    </w:pPr>
  </w:style>
  <w:style w:type="paragraph" w:styleId="TDC9">
    <w:name w:val="toc 9"/>
    <w:basedOn w:val="Index"/>
    <w:semiHidden/>
    <w:rsid w:val="00280C04"/>
    <w:pPr>
      <w:tabs>
        <w:tab w:val="right" w:leader="dot" w:pos="9637"/>
      </w:tabs>
      <w:ind w:left="2264"/>
    </w:pPr>
  </w:style>
  <w:style w:type="paragraph" w:customStyle="1" w:styleId="Contents10">
    <w:name w:val="Contents 10"/>
    <w:basedOn w:val="Index"/>
    <w:rsid w:val="00280C04"/>
    <w:pPr>
      <w:tabs>
        <w:tab w:val="right" w:leader="dot" w:pos="9637"/>
      </w:tabs>
      <w:ind w:left="2547"/>
    </w:pPr>
  </w:style>
  <w:style w:type="paragraph" w:styleId="Ttulo">
    <w:name w:val="Title"/>
    <w:basedOn w:val="Normal"/>
    <w:next w:val="Normal"/>
    <w:link w:val="TtuloCar"/>
    <w:qFormat/>
    <w:rsid w:val="00280C04"/>
    <w:pPr>
      <w:spacing w:line="100" w:lineRule="atLeast"/>
      <w:jc w:val="center"/>
    </w:pPr>
    <w:rPr>
      <w:rFonts w:ascii="Arial" w:hAnsi="Arial"/>
      <w:b/>
      <w:sz w:val="36"/>
    </w:rPr>
  </w:style>
  <w:style w:type="character" w:customStyle="1" w:styleId="TtuloCar">
    <w:name w:val="Título Car"/>
    <w:basedOn w:val="Fuentedeprrafopredeter"/>
    <w:link w:val="Ttulo"/>
    <w:rsid w:val="00280C04"/>
    <w:rPr>
      <w:rFonts w:ascii="Arial" w:eastAsia="DejaVu Sans" w:hAnsi="Arial" w:cs="DejaVu Sans"/>
      <w:b/>
      <w:sz w:val="36"/>
      <w:szCs w:val="24"/>
      <w:lang w:val="es-VE" w:eastAsia="es-ES_tradnl" w:bidi="es-ES_tradnl"/>
    </w:rPr>
  </w:style>
  <w:style w:type="paragraph" w:styleId="Subttulo">
    <w:name w:val="Subtitle"/>
    <w:basedOn w:val="Heading"/>
    <w:next w:val="Textoindependiente"/>
    <w:link w:val="SubttuloCar"/>
    <w:qFormat/>
    <w:rsid w:val="00280C04"/>
    <w:pPr>
      <w:jc w:val="center"/>
    </w:pPr>
    <w:rPr>
      <w:i/>
      <w:iCs/>
    </w:rPr>
  </w:style>
  <w:style w:type="character" w:customStyle="1" w:styleId="SubttuloCar">
    <w:name w:val="Subtítulo Car"/>
    <w:basedOn w:val="Fuentedeprrafopredeter"/>
    <w:link w:val="Subttulo"/>
    <w:rsid w:val="00280C04"/>
    <w:rPr>
      <w:rFonts w:ascii="Nimbus Sans L" w:eastAsia="DejaVu Sans" w:hAnsi="Nimbus Sans L" w:cs="DejaVu Sans"/>
      <w:i/>
      <w:iCs/>
      <w:sz w:val="28"/>
      <w:szCs w:val="28"/>
      <w:lang w:val="es-VE" w:eastAsia="es-ES_tradnl" w:bidi="es-ES_tradnl"/>
    </w:rPr>
  </w:style>
  <w:style w:type="paragraph" w:customStyle="1" w:styleId="ListContents">
    <w:name w:val="List Contents"/>
    <w:basedOn w:val="Normal"/>
    <w:rsid w:val="00280C04"/>
    <w:pPr>
      <w:ind w:left="567"/>
    </w:pPr>
  </w:style>
  <w:style w:type="paragraph" w:customStyle="1" w:styleId="ListHeading">
    <w:name w:val="List Heading"/>
    <w:basedOn w:val="Normal"/>
    <w:next w:val="ListContents"/>
    <w:rsid w:val="00280C04"/>
  </w:style>
  <w:style w:type="paragraph" w:customStyle="1" w:styleId="NfoAzul">
    <w:name w:val="NfoAzul"/>
    <w:basedOn w:val="InfoBlue"/>
    <w:rsid w:val="00280C04"/>
    <w:rPr>
      <w:color w:val="0047FF"/>
      <w:sz w:val="14"/>
    </w:rPr>
  </w:style>
  <w:style w:type="paragraph" w:customStyle="1" w:styleId="InfoBlue">
    <w:name w:val="InfoBlue"/>
    <w:rsid w:val="00280C04"/>
    <w:pPr>
      <w:widowControl w:val="0"/>
      <w:tabs>
        <w:tab w:val="left" w:pos="426"/>
      </w:tabs>
      <w:suppressAutoHyphens/>
      <w:spacing w:after="0" w:line="240" w:lineRule="auto"/>
      <w:jc w:val="both"/>
    </w:pPr>
    <w:rPr>
      <w:rFonts w:ascii="Arial" w:eastAsia="DejaVu Sans" w:hAnsi="Arial" w:cs="DejaVu Sans"/>
      <w:i/>
      <w:color w:val="0000FF"/>
      <w:sz w:val="20"/>
      <w:szCs w:val="24"/>
      <w:lang w:val="es-VE" w:eastAsia="es-ES_tradnl" w:bidi="es-ES_tradnl"/>
    </w:rPr>
  </w:style>
  <w:style w:type="paragraph" w:customStyle="1" w:styleId="Textoindependiente1">
    <w:name w:val="Texto independiente1"/>
    <w:basedOn w:val="Normal"/>
    <w:rsid w:val="00280C04"/>
  </w:style>
  <w:style w:type="paragraph" w:customStyle="1" w:styleId="Ttulo21">
    <w:name w:val="Título 21"/>
    <w:basedOn w:val="Heading"/>
    <w:next w:val="Textoindependiente"/>
    <w:rsid w:val="00280C04"/>
    <w:pPr>
      <w:spacing w:before="0" w:after="170"/>
    </w:pPr>
    <w:rPr>
      <w:rFonts w:ascii="Arial" w:hAnsi="Arial"/>
      <w:b/>
      <w:bCs/>
      <w:sz w:val="20"/>
      <w:szCs w:val="36"/>
    </w:rPr>
  </w:style>
  <w:style w:type="paragraph" w:styleId="Prrafodelista">
    <w:name w:val="List Paragraph"/>
    <w:basedOn w:val="Normal"/>
    <w:uiPriority w:val="34"/>
    <w:qFormat/>
    <w:rsid w:val="00280C04"/>
    <w:pPr>
      <w:ind w:left="720"/>
      <w:contextualSpacing/>
    </w:pPr>
  </w:style>
  <w:style w:type="paragraph" w:styleId="Textodeglobo">
    <w:name w:val="Balloon Text"/>
    <w:basedOn w:val="Normal"/>
    <w:link w:val="TextodegloboCar"/>
    <w:uiPriority w:val="99"/>
    <w:semiHidden/>
    <w:unhideWhenUsed/>
    <w:rsid w:val="00280C04"/>
    <w:rPr>
      <w:rFonts w:ascii="Tahoma" w:hAnsi="Tahoma" w:cs="Tahoma"/>
      <w:sz w:val="16"/>
      <w:szCs w:val="16"/>
    </w:rPr>
  </w:style>
  <w:style w:type="character" w:customStyle="1" w:styleId="TextodegloboCar">
    <w:name w:val="Texto de globo Car"/>
    <w:basedOn w:val="Fuentedeprrafopredeter"/>
    <w:link w:val="Textodeglobo"/>
    <w:uiPriority w:val="99"/>
    <w:semiHidden/>
    <w:rsid w:val="00280C04"/>
    <w:rPr>
      <w:rFonts w:ascii="Tahoma" w:eastAsia="DejaVu Sans" w:hAnsi="Tahoma" w:cs="Tahoma"/>
      <w:sz w:val="16"/>
      <w:szCs w:val="16"/>
      <w:lang w:val="es-VE" w:eastAsia="es-ES_tradnl" w:bidi="es-ES_tradnl"/>
    </w:rPr>
  </w:style>
  <w:style w:type="character" w:customStyle="1" w:styleId="apple-converted-space">
    <w:name w:val="apple-converted-space"/>
    <w:basedOn w:val="Fuentedeprrafopredeter"/>
    <w:rsid w:val="00280C04"/>
  </w:style>
  <w:style w:type="paragraph" w:styleId="NormalWeb">
    <w:name w:val="Normal (Web)"/>
    <w:basedOn w:val="Normal"/>
    <w:uiPriority w:val="99"/>
    <w:unhideWhenUsed/>
    <w:rsid w:val="00280C04"/>
    <w:pPr>
      <w:widowControl/>
      <w:suppressAutoHyphens w:val="0"/>
      <w:spacing w:before="100" w:beforeAutospacing="1" w:after="100" w:afterAutospacing="1"/>
    </w:pPr>
    <w:rPr>
      <w:rFonts w:ascii="Times New Roman" w:eastAsia="Times New Roman" w:hAnsi="Times New Roman" w:cs="Times New Roman"/>
      <w:lang w:val="es-ES" w:eastAsia="es-E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411</Words>
  <Characters>2264</Characters>
  <Application>Microsoft Office Word</Application>
  <DocSecurity>0</DocSecurity>
  <Lines>18</Lines>
  <Paragraphs>5</Paragraphs>
  <ScaleCrop>false</ScaleCrop>
  <Company>HP</Company>
  <LinksUpToDate>false</LinksUpToDate>
  <CharactersWithSpaces>2670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JRodriguez</dc:creator>
  <cp:lastModifiedBy>JRodriguez</cp:lastModifiedBy>
  <cp:revision>6</cp:revision>
  <dcterms:created xsi:type="dcterms:W3CDTF">2013-12-11T16:54:00Z</dcterms:created>
  <dcterms:modified xsi:type="dcterms:W3CDTF">2013-12-11T17:24:00Z</dcterms:modified>
</cp:coreProperties>
</file>